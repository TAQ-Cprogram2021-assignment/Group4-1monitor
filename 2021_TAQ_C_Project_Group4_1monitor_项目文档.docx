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9C51A" w14:textId="6F8BA136" w:rsidR="00EB6ED0" w:rsidRDefault="00EB6ED0" w:rsidP="00EB6ED0">
      <w:pPr>
        <w:pStyle w:val="a6"/>
        <w:rPr>
          <w:rFonts w:ascii="Songti SC" w:eastAsia="Songti SC" w:cs="Songti SC"/>
        </w:rPr>
      </w:pPr>
      <w:r>
        <w:t>1monitor</w:t>
      </w:r>
      <w:r>
        <w:rPr>
          <w:rFonts w:ascii="Songti SC" w:eastAsia="Songti SC" w:cs="Songti SC" w:hint="eastAsia"/>
        </w:rPr>
        <w:t>项目</w:t>
      </w:r>
      <w:r w:rsidR="00D554E9">
        <w:rPr>
          <w:rFonts w:ascii="Songti SC" w:eastAsia="Songti SC" w:cs="Songti SC" w:hint="eastAsia"/>
        </w:rPr>
        <w:t>报告</w:t>
      </w:r>
    </w:p>
    <w:p w14:paraId="6DBB2D36" w14:textId="757393CA" w:rsidR="003D26B6" w:rsidRPr="00EB6ED0" w:rsidRDefault="00EB6ED0" w:rsidP="00EB6ED0">
      <w:pPr>
        <w:pStyle w:val="a6"/>
        <w:jc w:val="left"/>
        <w:rPr>
          <w:rFonts w:ascii="Songti SC" w:eastAsia="Songti SC" w:cs="Songti SC"/>
        </w:rPr>
      </w:pPr>
      <w:r w:rsidRPr="00EB6ED0">
        <w:rPr>
          <w:rFonts w:hint="eastAsia"/>
        </w:rPr>
        <w:t>一</w:t>
      </w:r>
      <w:r>
        <w:rPr>
          <w:rFonts w:hint="eastAsia"/>
        </w:rPr>
        <w:t>，</w:t>
      </w:r>
      <w:r w:rsidRPr="00EB6ED0">
        <w:rPr>
          <w:rFonts w:hint="eastAsia"/>
        </w:rPr>
        <w:t>需求分析与对应功能</w:t>
      </w:r>
    </w:p>
    <w:p w14:paraId="5767FFAE" w14:textId="4BC8ACE6" w:rsidR="00EB6ED0" w:rsidRPr="00EB6ED0" w:rsidRDefault="00EB6ED0" w:rsidP="00EB6ED0">
      <w:pPr>
        <w:pStyle w:val="a3"/>
        <w:numPr>
          <w:ilvl w:val="0"/>
          <w:numId w:val="12"/>
        </w:numPr>
        <w:tabs>
          <w:tab w:val="left" w:pos="20"/>
          <w:tab w:val="left" w:pos="360"/>
        </w:tabs>
        <w:autoSpaceDE w:val="0"/>
        <w:autoSpaceDN w:val="0"/>
        <w:adjustRightInd w:val="0"/>
        <w:ind w:firstLineChars="0"/>
        <w:jc w:val="left"/>
        <w:rPr>
          <w:rFonts w:ascii="PingFang SC" w:eastAsia="PingFang SC" w:cs="PingFang SC"/>
          <w:color w:val="000000"/>
          <w:kern w:val="0"/>
          <w:sz w:val="22"/>
          <w:szCs w:val="22"/>
        </w:rPr>
      </w:pPr>
      <w:r w:rsidRPr="00EB6ED0">
        <w:rPr>
          <w:rStyle w:val="60"/>
          <w:rFonts w:hint="eastAsia"/>
        </w:rPr>
        <w:t>用户类型</w:t>
      </w:r>
      <w:r w:rsidRPr="00EB6ED0">
        <w:rPr>
          <w:rFonts w:ascii="PingFang SC" w:eastAsia="PingFang SC" w:cs="PingFang SC" w:hint="eastAsia"/>
          <w:color w:val="000000"/>
          <w:kern w:val="0"/>
          <w:sz w:val="22"/>
          <w:szCs w:val="22"/>
        </w:rPr>
        <w:t>：</w:t>
      </w:r>
    </w:p>
    <w:p w14:paraId="3E23DE93" w14:textId="44CBBEEA" w:rsidR="00EB6ED0" w:rsidRPr="00EB6ED0" w:rsidRDefault="00EB6ED0" w:rsidP="00EB6ED0">
      <w:pPr>
        <w:pStyle w:val="a3"/>
        <w:tabs>
          <w:tab w:val="left" w:pos="20"/>
          <w:tab w:val="left" w:pos="360"/>
        </w:tabs>
        <w:autoSpaceDE w:val="0"/>
        <w:autoSpaceDN w:val="0"/>
        <w:adjustRightInd w:val="0"/>
        <w:ind w:left="360" w:firstLineChars="0" w:firstLine="0"/>
        <w:jc w:val="left"/>
        <w:rPr>
          <w:rFonts w:ascii="PingFang SC" w:eastAsia="PingFang SC" w:cs="PingFang SC"/>
          <w:color w:val="000000"/>
          <w:kern w:val="0"/>
          <w:sz w:val="22"/>
          <w:szCs w:val="22"/>
        </w:rPr>
      </w:pPr>
      <w:r w:rsidRPr="00EB6ED0">
        <w:rPr>
          <w:rFonts w:hint="eastAsia"/>
        </w:rPr>
        <w:t>本产品仅针对</w:t>
      </w:r>
      <w:r w:rsidRPr="00EB6ED0">
        <w:t>macOS</w:t>
      </w:r>
      <w:r w:rsidRPr="00EB6ED0">
        <w:rPr>
          <w:rFonts w:hint="eastAsia"/>
        </w:rPr>
        <w:t>系统用户，允许的情况下可推进</w:t>
      </w:r>
      <w:r w:rsidRPr="00EB6ED0">
        <w:t>IOS</w:t>
      </w:r>
      <w:r w:rsidRPr="00EB6ED0">
        <w:rPr>
          <w:rFonts w:hint="eastAsia"/>
        </w:rPr>
        <w:t>系统用户。</w:t>
      </w:r>
    </w:p>
    <w:p w14:paraId="2ACAABA5" w14:textId="3C27B421" w:rsidR="00EB6ED0" w:rsidRPr="00EB6ED0" w:rsidRDefault="00EB6ED0" w:rsidP="00EB6ED0">
      <w:pPr>
        <w:pStyle w:val="a3"/>
        <w:numPr>
          <w:ilvl w:val="0"/>
          <w:numId w:val="12"/>
        </w:numPr>
        <w:ind w:firstLineChars="0"/>
        <w:rPr>
          <w:rFonts w:ascii="PingFang SC" w:eastAsia="PingFang SC" w:cs="PingFang SC"/>
          <w:color w:val="000000"/>
          <w:kern w:val="0"/>
          <w:sz w:val="22"/>
          <w:szCs w:val="22"/>
        </w:rPr>
      </w:pPr>
      <w:r w:rsidRPr="00EB6ED0">
        <w:rPr>
          <w:rStyle w:val="60"/>
          <w:rFonts w:hint="eastAsia"/>
        </w:rPr>
        <w:t>功能介绍</w:t>
      </w:r>
      <w:r w:rsidRPr="00EB6ED0">
        <w:rPr>
          <w:rFonts w:ascii="PingFang SC" w:eastAsia="PingFang SC" w:cs="PingFang SC" w:hint="eastAsia"/>
          <w:color w:val="000000"/>
          <w:kern w:val="0"/>
          <w:sz w:val="22"/>
          <w:szCs w:val="22"/>
        </w:rPr>
        <w:t>：</w:t>
      </w:r>
    </w:p>
    <w:p w14:paraId="0E702CAD" w14:textId="6D7B35C5" w:rsidR="00EB6ED0" w:rsidRDefault="00EB6ED0" w:rsidP="00EB6ED0">
      <w:pPr>
        <w:pStyle w:val="a3"/>
        <w:ind w:left="360" w:firstLineChars="0" w:firstLine="0"/>
      </w:pPr>
      <w:r w:rsidRPr="00EB6ED0">
        <w:rPr>
          <w:rFonts w:hint="eastAsia"/>
        </w:rPr>
        <w:t>本产品可以对用户在电脑上的使用时间进行更准确的监控，通过键鼠监测、人脸识别的方式判断用户是否在使用电脑，当达到自定义使用峰值时，系统会自动发出休息提醒，让用户起身活动或是望向窗外，以避免长时间的久坐和看屏幕对自身身体造成的伤害。我们也增设了状态栏功能，即当使用时长状态添加到状态栏上时，用户可以通过判断状态栏图标颜色的变化来粗略的判断自身屏幕使用时长。同时我们也计算了用户平均每天、每周、每月、每年的屏幕使用时长，通过客观的数据来让用户适度调整自己使用电脑的时间。</w:t>
      </w:r>
    </w:p>
    <w:p w14:paraId="3197A97C" w14:textId="77777777" w:rsidR="00EB6ED0" w:rsidRDefault="00EB6ED0" w:rsidP="00EB6ED0"/>
    <w:p w14:paraId="156F411D" w14:textId="006EB162" w:rsidR="00EB6ED0" w:rsidRPr="00EB6ED0" w:rsidRDefault="00EB6ED0" w:rsidP="00EB6ED0">
      <w:pPr>
        <w:rPr>
          <w:rFonts w:asciiTheme="majorHAnsi" w:eastAsiaTheme="majorEastAsia" w:hAnsiTheme="majorHAnsi" w:cstheme="majorBidi"/>
          <w:b/>
          <w:bCs/>
          <w:sz w:val="32"/>
          <w:szCs w:val="32"/>
        </w:rPr>
      </w:pPr>
      <w:r w:rsidRPr="00EB6ED0">
        <w:rPr>
          <w:rFonts w:asciiTheme="majorHAnsi" w:eastAsiaTheme="majorEastAsia" w:hAnsiTheme="majorHAnsi" w:cstheme="majorBidi" w:hint="eastAsia"/>
          <w:b/>
          <w:bCs/>
          <w:sz w:val="32"/>
          <w:szCs w:val="32"/>
        </w:rPr>
        <w:t>二，人员分工</w:t>
      </w:r>
    </w:p>
    <w:p w14:paraId="173B1F99" w14:textId="77777777" w:rsidR="00EB6ED0" w:rsidRPr="00EB6ED0" w:rsidRDefault="00EB6ED0" w:rsidP="00EB6ED0">
      <w:pPr>
        <w:numPr>
          <w:ilvl w:val="0"/>
          <w:numId w:val="1"/>
        </w:numPr>
        <w:tabs>
          <w:tab w:val="left" w:pos="20"/>
          <w:tab w:val="left" w:pos="180"/>
        </w:tabs>
        <w:autoSpaceDE w:val="0"/>
        <w:autoSpaceDN w:val="0"/>
        <w:adjustRightInd w:val="0"/>
        <w:ind w:left="180" w:hanging="180"/>
        <w:jc w:val="left"/>
        <w:rPr>
          <w:rStyle w:val="60"/>
        </w:rPr>
      </w:pPr>
      <w:r w:rsidRPr="00EB6ED0">
        <w:rPr>
          <w:rStyle w:val="60"/>
          <w:rFonts w:hint="eastAsia"/>
        </w:rPr>
        <w:t>宋佳泰：</w:t>
      </w:r>
    </w:p>
    <w:p w14:paraId="5237F092" w14:textId="77777777" w:rsidR="00EB6ED0" w:rsidRPr="00EB6ED0" w:rsidRDefault="00EB6ED0" w:rsidP="00EB6ED0">
      <w:pPr>
        <w:numPr>
          <w:ilvl w:val="0"/>
          <w:numId w:val="3"/>
        </w:numPr>
        <w:tabs>
          <w:tab w:val="left" w:pos="20"/>
          <w:tab w:val="left" w:pos="305"/>
        </w:tabs>
        <w:autoSpaceDE w:val="0"/>
        <w:autoSpaceDN w:val="0"/>
        <w:adjustRightInd w:val="0"/>
        <w:ind w:left="305" w:hanging="306"/>
        <w:jc w:val="left"/>
        <w:rPr>
          <w:rFonts w:ascii="PingFang SC" w:eastAsia="PingFang SC" w:cs="PingFang SC"/>
          <w:color w:val="000000"/>
          <w:kern w:val="0"/>
          <w:sz w:val="22"/>
          <w:szCs w:val="22"/>
        </w:rPr>
      </w:pPr>
      <w:r w:rsidRPr="00EB6ED0">
        <w:rPr>
          <w:rFonts w:ascii="PingFang SC" w:eastAsia="PingFang SC" w:cs="PingFang SC" w:hint="eastAsia"/>
          <w:color w:val="000000"/>
          <w:kern w:val="0"/>
          <w:sz w:val="22"/>
          <w:szCs w:val="22"/>
        </w:rPr>
        <w:t>完整的核心功能实现</w:t>
      </w:r>
    </w:p>
    <w:p w14:paraId="4714EF86" w14:textId="5C1FEC3A" w:rsidR="00EB6ED0" w:rsidRDefault="00EB6ED0" w:rsidP="00EB6ED0">
      <w:pPr>
        <w:numPr>
          <w:ilvl w:val="1"/>
          <w:numId w:val="3"/>
        </w:numPr>
        <w:tabs>
          <w:tab w:val="left" w:pos="240"/>
          <w:tab w:val="left" w:pos="460"/>
        </w:tabs>
        <w:autoSpaceDE w:val="0"/>
        <w:autoSpaceDN w:val="0"/>
        <w:adjustRightInd w:val="0"/>
        <w:ind w:left="460" w:hanging="460"/>
        <w:jc w:val="left"/>
        <w:rPr>
          <w:rFonts w:ascii="PingFang SC" w:eastAsia="PingFang SC" w:cs="PingFang SC"/>
          <w:color w:val="000000"/>
          <w:kern w:val="0"/>
          <w:sz w:val="22"/>
          <w:szCs w:val="22"/>
        </w:rPr>
      </w:pPr>
      <w:proofErr w:type="spellStart"/>
      <w:r>
        <w:rPr>
          <w:rFonts w:ascii="PingFang SC" w:eastAsia="PingFang SC" w:cs="PingFang SC"/>
          <w:color w:val="000000"/>
          <w:kern w:val="0"/>
          <w:sz w:val="22"/>
          <w:szCs w:val="22"/>
        </w:rPr>
        <w:t>swiftUI</w:t>
      </w:r>
      <w:proofErr w:type="spellEnd"/>
      <w:r>
        <w:rPr>
          <w:rFonts w:ascii="PingFang SC" w:eastAsia="PingFang SC" w:cs="PingFang SC" w:hint="eastAsia"/>
          <w:color w:val="000000"/>
          <w:kern w:val="0"/>
          <w:sz w:val="22"/>
          <w:szCs w:val="22"/>
        </w:rPr>
        <w:t>框架中的人脸识别代码调用</w:t>
      </w:r>
    </w:p>
    <w:p w14:paraId="0935C365" w14:textId="77777777" w:rsidR="00EB6ED0" w:rsidRDefault="00EB6ED0" w:rsidP="00EB6ED0">
      <w:pPr>
        <w:numPr>
          <w:ilvl w:val="1"/>
          <w:numId w:val="3"/>
        </w:numPr>
        <w:tabs>
          <w:tab w:val="left" w:pos="240"/>
          <w:tab w:val="left" w:pos="460"/>
        </w:tabs>
        <w:autoSpaceDE w:val="0"/>
        <w:autoSpaceDN w:val="0"/>
        <w:adjustRightInd w:val="0"/>
        <w:ind w:left="460" w:hanging="460"/>
        <w:jc w:val="left"/>
        <w:rPr>
          <w:rFonts w:ascii="PingFang SC" w:eastAsia="PingFang SC" w:cs="PingFang SC"/>
          <w:color w:val="000000"/>
          <w:kern w:val="0"/>
          <w:sz w:val="22"/>
          <w:szCs w:val="22"/>
        </w:rPr>
      </w:pPr>
      <w:proofErr w:type="spellStart"/>
      <w:r>
        <w:rPr>
          <w:rFonts w:ascii="PingFang SC" w:eastAsia="PingFang SC" w:cs="PingFang SC"/>
          <w:color w:val="000000"/>
          <w:kern w:val="0"/>
          <w:sz w:val="22"/>
          <w:szCs w:val="22"/>
        </w:rPr>
        <w:t>swiftUI</w:t>
      </w:r>
      <w:proofErr w:type="spellEnd"/>
      <w:r>
        <w:rPr>
          <w:rFonts w:ascii="PingFang SC" w:eastAsia="PingFang SC" w:cs="PingFang SC" w:hint="eastAsia"/>
          <w:color w:val="000000"/>
          <w:kern w:val="0"/>
          <w:sz w:val="22"/>
          <w:szCs w:val="22"/>
        </w:rPr>
        <w:t>框架中的实时键鼠监控</w:t>
      </w:r>
    </w:p>
    <w:p w14:paraId="6E95B9C1" w14:textId="04493B7C" w:rsidR="00EB6ED0" w:rsidRDefault="00EB6ED0" w:rsidP="00EB6ED0">
      <w:pPr>
        <w:numPr>
          <w:ilvl w:val="1"/>
          <w:numId w:val="3"/>
        </w:numPr>
        <w:tabs>
          <w:tab w:val="left" w:pos="240"/>
          <w:tab w:val="left" w:pos="460"/>
        </w:tabs>
        <w:autoSpaceDE w:val="0"/>
        <w:autoSpaceDN w:val="0"/>
        <w:adjustRightInd w:val="0"/>
        <w:ind w:left="460" w:hanging="460"/>
        <w:jc w:val="left"/>
        <w:rPr>
          <w:rFonts w:ascii="PingFang SC" w:eastAsia="PingFang SC" w:cs="PingFang SC"/>
          <w:color w:val="000000"/>
          <w:kern w:val="0"/>
          <w:sz w:val="22"/>
          <w:szCs w:val="22"/>
        </w:rPr>
      </w:pPr>
      <w:r>
        <w:rPr>
          <w:rFonts w:ascii="PingFang SC" w:eastAsia="PingFang SC" w:cs="PingFang SC"/>
          <w:color w:val="000000"/>
          <w:kern w:val="0"/>
          <w:sz w:val="22"/>
          <w:szCs w:val="22"/>
        </w:rPr>
        <w:t>UIKIT</w:t>
      </w:r>
      <w:r>
        <w:rPr>
          <w:rFonts w:ascii="PingFang SC" w:eastAsia="PingFang SC" w:cs="PingFang SC" w:hint="eastAsia"/>
          <w:color w:val="000000"/>
          <w:kern w:val="0"/>
          <w:sz w:val="22"/>
          <w:szCs w:val="22"/>
        </w:rPr>
        <w:t>框架中的摄像头调用功能</w:t>
      </w:r>
    </w:p>
    <w:p w14:paraId="01040692" w14:textId="37570954" w:rsidR="00EB6ED0" w:rsidRPr="00EB6ED0" w:rsidRDefault="00EB6ED0" w:rsidP="00EB6ED0">
      <w:pPr>
        <w:pStyle w:val="6"/>
      </w:pPr>
      <w:r>
        <w:rPr>
          <w:rFonts w:hint="eastAsia"/>
        </w:rPr>
        <w:t>2</w:t>
      </w:r>
      <w:r>
        <w:t>.</w:t>
      </w:r>
      <w:r w:rsidRPr="00EB6ED0">
        <w:rPr>
          <w:rFonts w:hint="eastAsia"/>
        </w:rPr>
        <w:t>徐融：</w:t>
      </w:r>
    </w:p>
    <w:p w14:paraId="127CC06B" w14:textId="77777777" w:rsidR="00EB6ED0" w:rsidRPr="00EB6ED0" w:rsidRDefault="00EB6ED0" w:rsidP="00EB6ED0">
      <w:pPr>
        <w:numPr>
          <w:ilvl w:val="0"/>
          <w:numId w:val="5"/>
        </w:numPr>
        <w:tabs>
          <w:tab w:val="left" w:pos="20"/>
          <w:tab w:val="left" w:pos="305"/>
        </w:tabs>
        <w:autoSpaceDE w:val="0"/>
        <w:autoSpaceDN w:val="0"/>
        <w:adjustRightInd w:val="0"/>
        <w:ind w:left="305" w:hanging="306"/>
        <w:jc w:val="left"/>
        <w:rPr>
          <w:rFonts w:ascii="PingFang SC" w:eastAsia="PingFang SC" w:cs="PingFang SC"/>
          <w:color w:val="000000"/>
          <w:kern w:val="0"/>
          <w:sz w:val="22"/>
          <w:szCs w:val="22"/>
        </w:rPr>
      </w:pPr>
      <w:r w:rsidRPr="00EB6ED0">
        <w:rPr>
          <w:rFonts w:ascii="PingFang SC" w:eastAsia="PingFang SC" w:cs="PingFang SC" w:hint="eastAsia"/>
          <w:color w:val="000000"/>
          <w:kern w:val="0"/>
          <w:sz w:val="22"/>
          <w:szCs w:val="22"/>
        </w:rPr>
        <w:t>部分辅助功能实现</w:t>
      </w:r>
    </w:p>
    <w:p w14:paraId="56EE973F" w14:textId="77777777" w:rsidR="00EB6ED0" w:rsidRPr="00EB6ED0" w:rsidRDefault="00EB6ED0" w:rsidP="00EB6ED0">
      <w:pPr>
        <w:numPr>
          <w:ilvl w:val="0"/>
          <w:numId w:val="5"/>
        </w:numPr>
        <w:tabs>
          <w:tab w:val="left" w:pos="20"/>
          <w:tab w:val="left" w:pos="305"/>
        </w:tabs>
        <w:autoSpaceDE w:val="0"/>
        <w:autoSpaceDN w:val="0"/>
        <w:adjustRightInd w:val="0"/>
        <w:ind w:left="305" w:hanging="306"/>
        <w:jc w:val="left"/>
        <w:rPr>
          <w:rFonts w:ascii="PingFang SC" w:eastAsia="PingFang SC" w:cs="PingFang SC"/>
          <w:color w:val="000000"/>
          <w:kern w:val="0"/>
          <w:sz w:val="22"/>
          <w:szCs w:val="22"/>
        </w:rPr>
      </w:pPr>
      <w:r w:rsidRPr="00EB6ED0">
        <w:rPr>
          <w:rFonts w:ascii="PingFang SC" w:eastAsia="PingFang SC" w:cs="PingFang SC" w:hint="eastAsia"/>
          <w:color w:val="000000"/>
          <w:kern w:val="0"/>
          <w:sz w:val="22"/>
          <w:szCs w:val="22"/>
        </w:rPr>
        <w:t>部分</w:t>
      </w:r>
      <w:r w:rsidRPr="00EB6ED0">
        <w:rPr>
          <w:rFonts w:ascii="PingFang SC" w:eastAsia="PingFang SC" w:cs="PingFang SC"/>
          <w:color w:val="000000"/>
          <w:kern w:val="0"/>
          <w:sz w:val="22"/>
          <w:szCs w:val="22"/>
        </w:rPr>
        <w:t>UI</w:t>
      </w:r>
      <w:r w:rsidRPr="00EB6ED0">
        <w:rPr>
          <w:rFonts w:ascii="PingFang SC" w:eastAsia="PingFang SC" w:cs="PingFang SC" w:hint="eastAsia"/>
          <w:color w:val="000000"/>
          <w:kern w:val="0"/>
          <w:sz w:val="22"/>
          <w:szCs w:val="22"/>
        </w:rPr>
        <w:t>设计</w:t>
      </w:r>
    </w:p>
    <w:p w14:paraId="1A2D3114" w14:textId="087BBA86" w:rsidR="00EB6ED0" w:rsidRDefault="00EB6ED0" w:rsidP="00EB6ED0">
      <w:pPr>
        <w:numPr>
          <w:ilvl w:val="1"/>
          <w:numId w:val="6"/>
        </w:numPr>
        <w:tabs>
          <w:tab w:val="left" w:pos="180"/>
          <w:tab w:val="left" w:pos="360"/>
        </w:tabs>
        <w:autoSpaceDE w:val="0"/>
        <w:autoSpaceDN w:val="0"/>
        <w:adjustRightInd w:val="0"/>
        <w:ind w:left="360"/>
        <w:jc w:val="left"/>
        <w:rPr>
          <w:rFonts w:ascii="PingFang SC" w:eastAsia="PingFang SC" w:cs="PingFang SC"/>
          <w:color w:val="000000"/>
          <w:kern w:val="0"/>
          <w:sz w:val="22"/>
          <w:szCs w:val="22"/>
        </w:rPr>
      </w:pPr>
      <w:r>
        <w:rPr>
          <w:rFonts w:ascii="PingFang SC" w:eastAsia="PingFang SC" w:cs="PingFang SC" w:hint="eastAsia"/>
          <w:color w:val="000000"/>
          <w:kern w:val="0"/>
          <w:sz w:val="22"/>
          <w:szCs w:val="22"/>
        </w:rPr>
        <w:t xml:space="preserve"> 计时页面</w:t>
      </w:r>
    </w:p>
    <w:p w14:paraId="52C09EB0" w14:textId="77777777" w:rsidR="00EB6ED0" w:rsidRPr="00EB6ED0" w:rsidRDefault="00EB6ED0" w:rsidP="00EB6ED0">
      <w:pPr>
        <w:numPr>
          <w:ilvl w:val="0"/>
          <w:numId w:val="7"/>
        </w:numPr>
        <w:tabs>
          <w:tab w:val="left" w:pos="20"/>
          <w:tab w:val="left" w:pos="305"/>
        </w:tabs>
        <w:autoSpaceDE w:val="0"/>
        <w:autoSpaceDN w:val="0"/>
        <w:adjustRightInd w:val="0"/>
        <w:ind w:left="305" w:hanging="306"/>
        <w:jc w:val="left"/>
        <w:rPr>
          <w:rFonts w:ascii="PingFang SC" w:eastAsia="PingFang SC" w:cs="PingFang SC"/>
          <w:color w:val="000000"/>
          <w:kern w:val="0"/>
          <w:sz w:val="22"/>
          <w:szCs w:val="22"/>
        </w:rPr>
      </w:pPr>
      <w:r w:rsidRPr="00EB6ED0">
        <w:rPr>
          <w:rFonts w:ascii="PingFang SC" w:eastAsia="PingFang SC" w:cs="PingFang SC"/>
          <w:color w:val="000000"/>
          <w:kern w:val="0"/>
          <w:sz w:val="22"/>
          <w:szCs w:val="22"/>
        </w:rPr>
        <w:t>logo</w:t>
      </w:r>
      <w:r w:rsidRPr="00EB6ED0">
        <w:rPr>
          <w:rFonts w:ascii="PingFang SC" w:eastAsia="PingFang SC" w:cs="PingFang SC" w:hint="eastAsia"/>
          <w:color w:val="000000"/>
          <w:kern w:val="0"/>
          <w:sz w:val="22"/>
          <w:szCs w:val="22"/>
        </w:rPr>
        <w:t>设计</w:t>
      </w:r>
    </w:p>
    <w:p w14:paraId="42949849" w14:textId="0C168F77" w:rsidR="00EB6ED0" w:rsidRDefault="00EB6ED0" w:rsidP="00EB6ED0">
      <w:pPr>
        <w:pStyle w:val="6"/>
      </w:pPr>
      <w:r>
        <w:rPr>
          <w:rFonts w:hint="eastAsia"/>
        </w:rPr>
        <w:t>3</w:t>
      </w:r>
      <w:r>
        <w:t>.</w:t>
      </w:r>
      <w:r>
        <w:rPr>
          <w:rFonts w:hint="eastAsia"/>
        </w:rPr>
        <w:t>孙嘉琪：</w:t>
      </w:r>
    </w:p>
    <w:p w14:paraId="59A2F3E5" w14:textId="77777777" w:rsidR="00EB6ED0" w:rsidRPr="00EB6ED0" w:rsidRDefault="00EB6ED0" w:rsidP="00EB6ED0">
      <w:pPr>
        <w:numPr>
          <w:ilvl w:val="0"/>
          <w:numId w:val="9"/>
        </w:numPr>
        <w:tabs>
          <w:tab w:val="left" w:pos="20"/>
          <w:tab w:val="left" w:pos="305"/>
        </w:tabs>
        <w:autoSpaceDE w:val="0"/>
        <w:autoSpaceDN w:val="0"/>
        <w:adjustRightInd w:val="0"/>
        <w:ind w:left="305" w:hanging="306"/>
        <w:jc w:val="left"/>
        <w:rPr>
          <w:rFonts w:ascii="PingFang SC" w:eastAsia="PingFang SC" w:cs="PingFang SC"/>
          <w:color w:val="000000"/>
          <w:kern w:val="0"/>
          <w:sz w:val="22"/>
          <w:szCs w:val="22"/>
        </w:rPr>
      </w:pPr>
      <w:r w:rsidRPr="00EB6ED0">
        <w:rPr>
          <w:rFonts w:ascii="PingFang SC" w:eastAsia="PingFang SC" w:cs="PingFang SC" w:hint="eastAsia"/>
          <w:color w:val="000000"/>
          <w:kern w:val="0"/>
          <w:sz w:val="22"/>
          <w:szCs w:val="22"/>
        </w:rPr>
        <w:t>部分辅助功能实现</w:t>
      </w:r>
    </w:p>
    <w:p w14:paraId="5B738E0D" w14:textId="77777777" w:rsidR="00EB6ED0" w:rsidRPr="00EB6ED0" w:rsidRDefault="00EB6ED0" w:rsidP="00EB6ED0">
      <w:pPr>
        <w:numPr>
          <w:ilvl w:val="0"/>
          <w:numId w:val="9"/>
        </w:numPr>
        <w:tabs>
          <w:tab w:val="left" w:pos="20"/>
          <w:tab w:val="left" w:pos="305"/>
        </w:tabs>
        <w:autoSpaceDE w:val="0"/>
        <w:autoSpaceDN w:val="0"/>
        <w:adjustRightInd w:val="0"/>
        <w:ind w:left="305" w:hanging="306"/>
        <w:jc w:val="left"/>
        <w:rPr>
          <w:rFonts w:ascii="PingFang SC" w:eastAsia="PingFang SC" w:cs="PingFang SC"/>
          <w:color w:val="000000"/>
          <w:kern w:val="0"/>
          <w:sz w:val="22"/>
          <w:szCs w:val="22"/>
        </w:rPr>
      </w:pPr>
      <w:r w:rsidRPr="00EB6ED0">
        <w:rPr>
          <w:rFonts w:ascii="PingFang SC" w:eastAsia="PingFang SC" w:cs="PingFang SC" w:hint="eastAsia"/>
          <w:color w:val="000000"/>
          <w:kern w:val="0"/>
          <w:sz w:val="22"/>
          <w:szCs w:val="22"/>
        </w:rPr>
        <w:t>部分</w:t>
      </w:r>
      <w:r w:rsidRPr="00EB6ED0">
        <w:rPr>
          <w:rFonts w:ascii="PingFang SC" w:eastAsia="PingFang SC" w:cs="PingFang SC"/>
          <w:color w:val="000000"/>
          <w:kern w:val="0"/>
          <w:sz w:val="22"/>
          <w:szCs w:val="22"/>
        </w:rPr>
        <w:t>UI</w:t>
      </w:r>
      <w:r w:rsidRPr="00EB6ED0">
        <w:rPr>
          <w:rFonts w:ascii="PingFang SC" w:eastAsia="PingFang SC" w:cs="PingFang SC" w:hint="eastAsia"/>
          <w:color w:val="000000"/>
          <w:kern w:val="0"/>
          <w:sz w:val="22"/>
          <w:szCs w:val="22"/>
        </w:rPr>
        <w:t>设计</w:t>
      </w:r>
    </w:p>
    <w:p w14:paraId="7B1D7E35" w14:textId="01FE9DA7" w:rsidR="00EB6ED0" w:rsidRDefault="00EB6ED0" w:rsidP="00EB6ED0">
      <w:pPr>
        <w:numPr>
          <w:ilvl w:val="1"/>
          <w:numId w:val="10"/>
        </w:numPr>
        <w:tabs>
          <w:tab w:val="left" w:pos="180"/>
          <w:tab w:val="left" w:pos="360"/>
        </w:tabs>
        <w:autoSpaceDE w:val="0"/>
        <w:autoSpaceDN w:val="0"/>
        <w:adjustRightInd w:val="0"/>
        <w:ind w:left="360"/>
        <w:jc w:val="left"/>
        <w:rPr>
          <w:rFonts w:ascii="PingFang SC" w:eastAsia="PingFang SC" w:cs="PingFang SC"/>
          <w:color w:val="000000"/>
          <w:kern w:val="0"/>
          <w:sz w:val="22"/>
          <w:szCs w:val="22"/>
        </w:rPr>
      </w:pPr>
      <w:r>
        <w:rPr>
          <w:rFonts w:ascii="PingFang SC" w:eastAsia="PingFang SC" w:cs="PingFang SC" w:hint="eastAsia"/>
          <w:color w:val="000000"/>
          <w:kern w:val="0"/>
          <w:sz w:val="22"/>
          <w:szCs w:val="22"/>
        </w:rPr>
        <w:t>统计页面</w:t>
      </w:r>
    </w:p>
    <w:p w14:paraId="1F19500B" w14:textId="7CCC279C" w:rsidR="00EB6ED0" w:rsidRDefault="00EB6ED0" w:rsidP="00EB6ED0">
      <w:pPr>
        <w:rPr>
          <w:rFonts w:ascii="PingFang SC" w:eastAsia="PingFang SC" w:cs="PingFang SC"/>
          <w:color w:val="000000"/>
          <w:kern w:val="0"/>
          <w:sz w:val="22"/>
          <w:szCs w:val="22"/>
        </w:rPr>
      </w:pPr>
    </w:p>
    <w:p w14:paraId="3F18741F" w14:textId="1648B1F8" w:rsidR="00EB6ED0" w:rsidRPr="00C41A12" w:rsidRDefault="00EB6ED0" w:rsidP="00C41A12">
      <w:pPr>
        <w:pStyle w:val="a3"/>
        <w:numPr>
          <w:ilvl w:val="0"/>
          <w:numId w:val="14"/>
        </w:numPr>
        <w:ind w:firstLineChars="0"/>
        <w:rPr>
          <w:rFonts w:asciiTheme="majorHAnsi" w:eastAsiaTheme="majorEastAsia" w:hAnsiTheme="majorHAnsi" w:cstheme="majorBidi"/>
          <w:b/>
          <w:bCs/>
          <w:sz w:val="32"/>
          <w:szCs w:val="32"/>
        </w:rPr>
      </w:pPr>
      <w:bookmarkStart w:id="0" w:name="OLE_LINK1"/>
      <w:bookmarkStart w:id="1" w:name="OLE_LINK2"/>
      <w:r w:rsidRPr="00C41A12">
        <w:rPr>
          <w:rFonts w:asciiTheme="majorHAnsi" w:eastAsiaTheme="majorEastAsia" w:hAnsiTheme="majorHAnsi" w:cstheme="majorBidi" w:hint="eastAsia"/>
          <w:b/>
          <w:bCs/>
          <w:sz w:val="32"/>
          <w:szCs w:val="32"/>
        </w:rPr>
        <w:t>开发计划</w:t>
      </w:r>
    </w:p>
    <w:bookmarkEnd w:id="0"/>
    <w:bookmarkEnd w:id="1"/>
    <w:p w14:paraId="1DA435B4" w14:textId="16A7A65B" w:rsidR="00EB6ED0" w:rsidRDefault="00EB6ED0" w:rsidP="00EB6ED0">
      <w:pPr>
        <w:pStyle w:val="6"/>
      </w:pPr>
      <w:r>
        <w:rPr>
          <w:rFonts w:ascii="Times" w:cs="Times"/>
        </w:rPr>
        <w:t>6</w:t>
      </w:r>
      <w:r>
        <w:rPr>
          <w:rFonts w:hint="eastAsia"/>
        </w:rPr>
        <w:t>月中旬中期：</w:t>
      </w:r>
    </w:p>
    <w:p w14:paraId="4FC0CB83" w14:textId="57314B06" w:rsidR="00EB6ED0" w:rsidRDefault="00EB6ED0" w:rsidP="00C41A12">
      <w:pPr>
        <w:rPr>
          <w:rFonts w:ascii="Times" w:cs="Times"/>
        </w:rPr>
      </w:pPr>
      <w:r>
        <w:rPr>
          <w:b/>
          <w:bCs/>
        </w:rPr>
        <w:tab/>
      </w:r>
      <w:r>
        <w:rPr>
          <w:rFonts w:hint="eastAsia"/>
        </w:rPr>
        <w:t>实现部分核心功能以及主要辅助功能</w:t>
      </w:r>
      <w:r>
        <w:rPr>
          <w:rFonts w:ascii="Times" w:cs="Times"/>
        </w:rPr>
        <w:t>——</w:t>
      </w:r>
      <w:r>
        <w:rPr>
          <w:rFonts w:hint="eastAsia"/>
        </w:rPr>
        <w:t>人脸识别代码调用、摄像头调用、用时长数据实</w:t>
      </w:r>
      <w:r>
        <w:rPr>
          <w:rFonts w:hint="eastAsia"/>
        </w:rPr>
        <w:lastRenderedPageBreak/>
        <w:t>时记录、定点提醒、使用时长数据的统计结果图像具像化</w:t>
      </w:r>
    </w:p>
    <w:p w14:paraId="206917B2" w14:textId="77777777" w:rsidR="00EB6ED0" w:rsidRPr="00EB6ED0" w:rsidRDefault="00EB6ED0" w:rsidP="00C41A12">
      <w:pPr>
        <w:pStyle w:val="6"/>
        <w:rPr>
          <w:rFonts w:ascii="Times" w:cs="Times"/>
        </w:rPr>
      </w:pPr>
      <w:r>
        <w:rPr>
          <w:rFonts w:ascii="Times" w:cs="Times"/>
        </w:rPr>
        <w:t>7</w:t>
      </w:r>
      <w:r>
        <w:rPr>
          <w:rFonts w:hint="eastAsia"/>
        </w:rPr>
        <w:t>月上旬后期：</w:t>
      </w:r>
    </w:p>
    <w:p w14:paraId="324C4C0A" w14:textId="4FB651B3" w:rsidR="00EB6ED0" w:rsidRDefault="00EB6ED0" w:rsidP="00C41A12">
      <w:pPr>
        <w:ind w:firstLine="420"/>
        <w:rPr>
          <w:rFonts w:ascii="Times" w:cs="Times"/>
        </w:rPr>
      </w:pPr>
      <w:r>
        <w:rPr>
          <w:rFonts w:hint="eastAsia"/>
        </w:rPr>
        <w:t>实现全部核心功能，增强应用整体逻辑建设，完善并丰富辅助功能，完善</w:t>
      </w:r>
      <w:r>
        <w:rPr>
          <w:rFonts w:ascii="Times" w:cs="Times"/>
        </w:rPr>
        <w:t>UI</w:t>
      </w:r>
      <w:r>
        <w:rPr>
          <w:rFonts w:hint="eastAsia"/>
        </w:rPr>
        <w:t>设计，完善应用偏好窗口设计。</w:t>
      </w:r>
    </w:p>
    <w:p w14:paraId="4B65348B" w14:textId="77777777" w:rsidR="00C41A12" w:rsidRPr="00C41A12" w:rsidRDefault="00EB6ED0" w:rsidP="00C41A12">
      <w:pPr>
        <w:pStyle w:val="6"/>
        <w:rPr>
          <w:rFonts w:ascii="Times" w:cs="Times"/>
        </w:rPr>
      </w:pPr>
      <w:r>
        <w:rPr>
          <w:rFonts w:ascii="Times" w:cs="Times"/>
        </w:rPr>
        <w:t>7</w:t>
      </w:r>
      <w:r>
        <w:rPr>
          <w:rFonts w:hint="eastAsia"/>
        </w:rPr>
        <w:t>月上旬后期后：</w:t>
      </w:r>
    </w:p>
    <w:p w14:paraId="340DE13E" w14:textId="19181187" w:rsidR="00EB6ED0" w:rsidRDefault="00EB6ED0" w:rsidP="00C41A12">
      <w:pPr>
        <w:ind w:firstLine="420"/>
        <w:rPr>
          <w:rFonts w:ascii="Times" w:cs="Times"/>
        </w:rPr>
      </w:pPr>
      <w:r>
        <w:rPr>
          <w:rFonts w:hint="eastAsia"/>
        </w:rPr>
        <w:t>开发部分拓展功能</w:t>
      </w:r>
      <w:r>
        <w:rPr>
          <w:rFonts w:ascii="Times" w:cs="Times"/>
        </w:rPr>
        <w:t>——</w:t>
      </w:r>
      <w:r>
        <w:rPr>
          <w:rFonts w:hint="eastAsia"/>
        </w:rPr>
        <w:t>如夜间模式等，增多个性化选项。</w:t>
      </w:r>
    </w:p>
    <w:p w14:paraId="39774B09" w14:textId="1E0D17BA" w:rsidR="00EB6ED0" w:rsidRDefault="00EB6ED0" w:rsidP="00EB6ED0">
      <w:pPr>
        <w:rPr>
          <w:rFonts w:ascii="PingFang SC" w:eastAsia="PingFang SC" w:cs="PingFang SC"/>
          <w:color w:val="000000"/>
          <w:kern w:val="0"/>
          <w:sz w:val="22"/>
          <w:szCs w:val="22"/>
        </w:rPr>
      </w:pPr>
    </w:p>
    <w:p w14:paraId="5BD123D4" w14:textId="2B413CF5" w:rsidR="00C41A12" w:rsidRPr="00C41A12" w:rsidRDefault="00C41A12" w:rsidP="00C41A12">
      <w:pPr>
        <w:pStyle w:val="a3"/>
        <w:numPr>
          <w:ilvl w:val="0"/>
          <w:numId w:val="14"/>
        </w:numPr>
        <w:ind w:firstLineChars="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项目总体架构</w:t>
      </w:r>
    </w:p>
    <w:p w14:paraId="69DDA8E8" w14:textId="77777777" w:rsidR="00EB6ED0" w:rsidRDefault="00EB6ED0" w:rsidP="00C41A12">
      <w:pPr>
        <w:pStyle w:val="6"/>
        <w:rPr>
          <w:rFonts w:ascii="Times" w:cs="Times"/>
        </w:rPr>
      </w:pPr>
      <w:r>
        <w:rPr>
          <w:rFonts w:ascii="Times" w:cs="Times"/>
        </w:rPr>
        <w:t>1</w:t>
      </w:r>
      <w:r>
        <w:rPr>
          <w:rFonts w:hint="eastAsia"/>
        </w:rPr>
        <w:t>、功能点</w:t>
      </w:r>
    </w:p>
    <w:p w14:paraId="77A5C477" w14:textId="77777777" w:rsidR="00EB6ED0" w:rsidRDefault="00EB6ED0" w:rsidP="00EB6ED0">
      <w:pPr>
        <w:autoSpaceDE w:val="0"/>
        <w:autoSpaceDN w:val="0"/>
        <w:adjustRightInd w:val="0"/>
        <w:spacing w:after="240"/>
        <w:jc w:val="left"/>
        <w:rPr>
          <w:rFonts w:ascii="Times" w:eastAsia="Songti SC" w:hAnsi="Times" w:cs="Times"/>
          <w:color w:val="000000"/>
          <w:kern w:val="0"/>
          <w:sz w:val="24"/>
        </w:rPr>
      </w:pPr>
      <w:r>
        <w:rPr>
          <w:rFonts w:ascii="Songti SC" w:eastAsia="Songti SC" w:hAnsi="Times" w:cs="Songti SC" w:hint="eastAsia"/>
          <w:color w:val="000000"/>
          <w:kern w:val="0"/>
          <w:sz w:val="24"/>
        </w:rPr>
        <w:t>项目针对用户需求，开发了键鼠，亮屏，人脸识别，三位一体的检测方法。</w:t>
      </w:r>
    </w:p>
    <w:p w14:paraId="2D6EF08F" w14:textId="77777777" w:rsidR="00EB6ED0" w:rsidRPr="00C41A12" w:rsidRDefault="00EB6ED0" w:rsidP="00C41A12">
      <w:pPr>
        <w:pStyle w:val="7"/>
      </w:pPr>
      <w:r>
        <w:rPr>
          <w:rFonts w:hint="eastAsia"/>
        </w:rPr>
        <w:t>核心功能</w:t>
      </w:r>
    </w:p>
    <w:p w14:paraId="140F6403" w14:textId="77777777" w:rsidR="00EB6ED0" w:rsidRDefault="00EB6ED0" w:rsidP="00C41A12">
      <w:pPr>
        <w:pStyle w:val="9"/>
        <w:rPr>
          <w:rFonts w:ascii="Times" w:cs="Times"/>
        </w:rPr>
      </w:pPr>
      <w:r>
        <w:rPr>
          <w:rFonts w:hint="eastAsia"/>
        </w:rPr>
        <w:t>人脸识别代码调用</w:t>
      </w:r>
    </w:p>
    <w:p w14:paraId="2D7C7433" w14:textId="77777777" w:rsidR="00EB6ED0" w:rsidRDefault="00EB6ED0" w:rsidP="00C41A12">
      <w:pPr>
        <w:pStyle w:val="9"/>
        <w:rPr>
          <w:rFonts w:ascii="Times" w:cs="Times"/>
        </w:rPr>
      </w:pPr>
      <w:r>
        <w:rPr>
          <w:rFonts w:hint="eastAsia"/>
        </w:rPr>
        <w:t>实时键鼠监控</w:t>
      </w:r>
    </w:p>
    <w:p w14:paraId="1A828958" w14:textId="77777777" w:rsidR="00EB6ED0" w:rsidRDefault="00EB6ED0" w:rsidP="00C41A12">
      <w:pPr>
        <w:pStyle w:val="9"/>
        <w:rPr>
          <w:rFonts w:ascii="Times" w:cs="Times"/>
        </w:rPr>
      </w:pPr>
      <w:r>
        <w:rPr>
          <w:rFonts w:hint="eastAsia"/>
        </w:rPr>
        <w:t>摄像头调用功能</w:t>
      </w:r>
    </w:p>
    <w:p w14:paraId="1CDBAD05" w14:textId="3EBA9C75" w:rsidR="00EB6ED0" w:rsidRDefault="00EB6ED0" w:rsidP="00C41A12">
      <w:pPr>
        <w:pStyle w:val="9"/>
        <w:rPr>
          <w:rFonts w:ascii="Times" w:cs="Times"/>
        </w:rPr>
      </w:pPr>
      <w:r>
        <w:rPr>
          <w:rFonts w:hint="eastAsia"/>
        </w:rPr>
        <w:t>图片调取功能</w:t>
      </w:r>
    </w:p>
    <w:p w14:paraId="29BB012C" w14:textId="72307B0A" w:rsidR="00C41A12" w:rsidRPr="00C41A12" w:rsidRDefault="00EB6ED0" w:rsidP="00C41A12">
      <w:pPr>
        <w:pStyle w:val="9"/>
        <w:rPr>
          <w:rFonts w:ascii="Times" w:cs="Times"/>
        </w:rPr>
      </w:pPr>
      <w:r>
        <w:rPr>
          <w:rFonts w:hint="eastAsia"/>
        </w:rPr>
        <w:t>计时器模块</w:t>
      </w:r>
    </w:p>
    <w:p w14:paraId="577D33B6" w14:textId="77777777" w:rsidR="00EB6ED0" w:rsidRDefault="00EB6ED0" w:rsidP="00C41A12">
      <w:pPr>
        <w:pStyle w:val="7"/>
        <w:rPr>
          <w:rFonts w:ascii="Times" w:cs="Times"/>
        </w:rPr>
      </w:pPr>
      <w:r>
        <w:rPr>
          <w:rFonts w:hint="eastAsia"/>
        </w:rPr>
        <w:t>辅助功能</w:t>
      </w:r>
    </w:p>
    <w:p w14:paraId="7935B231" w14:textId="77777777" w:rsidR="00EB6ED0" w:rsidRDefault="00EB6ED0" w:rsidP="00C41A12">
      <w:pPr>
        <w:pStyle w:val="9"/>
        <w:rPr>
          <w:rFonts w:ascii="Times" w:cs="Times"/>
        </w:rPr>
      </w:pPr>
      <w:proofErr w:type="spellStart"/>
      <w:r>
        <w:rPr>
          <w:rFonts w:ascii="Times" w:cs="Times"/>
        </w:rPr>
        <w:t>swiftUI</w:t>
      </w:r>
      <w:proofErr w:type="spellEnd"/>
      <w:r>
        <w:rPr>
          <w:rFonts w:hint="eastAsia"/>
        </w:rPr>
        <w:t>框架中的使用时长数据实时记录、定点提醒等</w:t>
      </w:r>
    </w:p>
    <w:p w14:paraId="1C020348" w14:textId="77777777" w:rsidR="00EB6ED0" w:rsidRDefault="00EB6ED0" w:rsidP="00C41A12">
      <w:pPr>
        <w:pStyle w:val="9"/>
        <w:rPr>
          <w:rFonts w:ascii="Times" w:cs="Times"/>
        </w:rPr>
      </w:pPr>
      <w:proofErr w:type="spellStart"/>
      <w:r>
        <w:rPr>
          <w:rFonts w:ascii="Times" w:cs="Times"/>
        </w:rPr>
        <w:t>swiftUI</w:t>
      </w:r>
      <w:proofErr w:type="spellEnd"/>
      <w:r>
        <w:rPr>
          <w:rFonts w:hint="eastAsia"/>
        </w:rPr>
        <w:t>框架中对于使用时长数据的统计及图像具像化处理</w:t>
      </w:r>
    </w:p>
    <w:p w14:paraId="66374A76" w14:textId="5F3DF036" w:rsidR="00C41A12" w:rsidRPr="00F2471C" w:rsidRDefault="00EB6ED0" w:rsidP="00C41A12">
      <w:pPr>
        <w:pStyle w:val="9"/>
        <w:rPr>
          <w:rFonts w:ascii="Times" w:cs="Times" w:hint="eastAsia"/>
        </w:rPr>
      </w:pPr>
      <w:r>
        <w:rPr>
          <w:rFonts w:hint="eastAsia"/>
        </w:rPr>
        <w:t>应用偏好窗口中对于使用时间额限的个性化设置等</w:t>
      </w:r>
    </w:p>
    <w:p w14:paraId="22A80557" w14:textId="77777777" w:rsidR="00C41A12" w:rsidRPr="00C41A12" w:rsidRDefault="00C41A12" w:rsidP="00C41A12"/>
    <w:p w14:paraId="5EAC6111" w14:textId="77777777" w:rsidR="00EB6ED0" w:rsidRDefault="00EB6ED0" w:rsidP="00C41A12">
      <w:pPr>
        <w:pStyle w:val="7"/>
        <w:rPr>
          <w:rFonts w:ascii="Times" w:cs="Times"/>
        </w:rPr>
      </w:pPr>
      <w:r>
        <w:rPr>
          <w:rFonts w:hint="eastAsia"/>
        </w:rPr>
        <w:lastRenderedPageBreak/>
        <w:t>性能</w:t>
      </w:r>
      <w:r>
        <w:rPr>
          <w:rFonts w:ascii="Times" w:cs="Times"/>
        </w:rPr>
        <w:t>&amp;</w:t>
      </w:r>
      <w:r>
        <w:rPr>
          <w:rFonts w:hint="eastAsia"/>
        </w:rPr>
        <w:t>安全</w:t>
      </w:r>
    </w:p>
    <w:p w14:paraId="1614A5CA" w14:textId="77777777" w:rsidR="00EB6ED0" w:rsidRDefault="00EB6ED0" w:rsidP="00C41A12">
      <w:pPr>
        <w:pStyle w:val="9"/>
        <w:rPr>
          <w:rFonts w:ascii="Times" w:cs="Times"/>
        </w:rPr>
      </w:pPr>
      <w:r>
        <w:rPr>
          <w:rFonts w:hint="eastAsia"/>
        </w:rPr>
        <w:t>定位为轻量应用</w:t>
      </w:r>
    </w:p>
    <w:p w14:paraId="3128FD57" w14:textId="77777777" w:rsidR="00EB6ED0" w:rsidRDefault="00EB6ED0" w:rsidP="00C41A12">
      <w:pPr>
        <w:pStyle w:val="9"/>
        <w:rPr>
          <w:rFonts w:ascii="Times" w:cs="Times"/>
        </w:rPr>
      </w:pPr>
      <w:r>
        <w:rPr>
          <w:rFonts w:hint="eastAsia"/>
        </w:rPr>
        <w:t>存在缓存模块，所得照片经判别后即删除缓存</w:t>
      </w:r>
    </w:p>
    <w:p w14:paraId="0C8BCCF9" w14:textId="77777777" w:rsidR="00EB6ED0" w:rsidRDefault="00EB6ED0" w:rsidP="00C41A12">
      <w:pPr>
        <w:pStyle w:val="9"/>
        <w:rPr>
          <w:rFonts w:ascii="Times" w:cs="Times"/>
        </w:rPr>
      </w:pPr>
      <w:r>
        <w:rPr>
          <w:rFonts w:hint="eastAsia"/>
        </w:rPr>
        <w:t>应用本身并不会上传获取的照片可在无网络状态下使用</w:t>
      </w:r>
    </w:p>
    <w:p w14:paraId="6A43222E" w14:textId="77777777" w:rsidR="00EB6ED0" w:rsidRDefault="00EB6ED0" w:rsidP="00EB6ED0">
      <w:pPr>
        <w:autoSpaceDE w:val="0"/>
        <w:autoSpaceDN w:val="0"/>
        <w:adjustRightInd w:val="0"/>
        <w:jc w:val="left"/>
        <w:rPr>
          <w:rFonts w:ascii="Times" w:eastAsia="Songti SC" w:hAnsi="Times" w:cs="Times"/>
          <w:color w:val="000000"/>
          <w:kern w:val="0"/>
          <w:sz w:val="24"/>
        </w:rPr>
      </w:pPr>
    </w:p>
    <w:p w14:paraId="2C83219E" w14:textId="77777777" w:rsidR="00EB6ED0" w:rsidRDefault="00EB6ED0" w:rsidP="00EB6ED0">
      <w:pPr>
        <w:autoSpaceDE w:val="0"/>
        <w:autoSpaceDN w:val="0"/>
        <w:adjustRightInd w:val="0"/>
        <w:spacing w:after="298"/>
        <w:jc w:val="left"/>
        <w:rPr>
          <w:rFonts w:ascii="Times" w:eastAsia="Songti SC" w:hAnsi="Times" w:cs="Times"/>
          <w:b/>
          <w:bCs/>
          <w:color w:val="000000"/>
          <w:kern w:val="0"/>
          <w:sz w:val="36"/>
          <w:szCs w:val="36"/>
        </w:rPr>
      </w:pPr>
    </w:p>
    <w:p w14:paraId="3DAD7B3F" w14:textId="007C92F4" w:rsidR="00EB6ED0" w:rsidRDefault="00EB6ED0" w:rsidP="00C41A12">
      <w:pPr>
        <w:pStyle w:val="6"/>
      </w:pPr>
      <w:r>
        <w:rPr>
          <w:rFonts w:ascii="Times" w:cs="Times"/>
        </w:rPr>
        <w:t>2</w:t>
      </w:r>
      <w:r>
        <w:rPr>
          <w:rFonts w:hint="eastAsia"/>
        </w:rPr>
        <w:t>、架构图</w:t>
      </w:r>
    </w:p>
    <w:p w14:paraId="461E3E88" w14:textId="1C113BB8" w:rsidR="00EB6ED0" w:rsidRDefault="00EB6ED0" w:rsidP="00EB6ED0">
      <w:pPr>
        <w:autoSpaceDE w:val="0"/>
        <w:autoSpaceDN w:val="0"/>
        <w:adjustRightInd w:val="0"/>
        <w:spacing w:after="298"/>
        <w:jc w:val="left"/>
        <w:rPr>
          <w:rFonts w:ascii="Times" w:eastAsia="Songti SC" w:hAnsi="Times" w:cs="Times"/>
          <w:b/>
          <w:bCs/>
          <w:color w:val="000000"/>
          <w:kern w:val="0"/>
          <w:sz w:val="36"/>
          <w:szCs w:val="36"/>
        </w:rPr>
      </w:pPr>
      <w:r w:rsidRPr="00EB6ED0">
        <w:rPr>
          <w:rFonts w:ascii="Times" w:eastAsia="Songti SC" w:hAnsi="Times" w:cs="Times"/>
          <w:b/>
          <w:bCs/>
          <w:noProof/>
          <w:color w:val="000000"/>
          <w:kern w:val="0"/>
          <w:sz w:val="36"/>
          <w:szCs w:val="36"/>
        </w:rPr>
        <w:drawing>
          <wp:inline distT="0" distB="0" distL="0" distR="0" wp14:anchorId="5C2CC1FB" wp14:editId="23FACA5F">
            <wp:extent cx="6442590" cy="4694739"/>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stretch>
                      <a:fillRect/>
                    </a:stretch>
                  </pic:blipFill>
                  <pic:spPr>
                    <a:xfrm>
                      <a:off x="0" y="0"/>
                      <a:ext cx="6465986" cy="4711788"/>
                    </a:xfrm>
                    <a:prstGeom prst="rect">
                      <a:avLst/>
                    </a:prstGeom>
                  </pic:spPr>
                </pic:pic>
              </a:graphicData>
            </a:graphic>
          </wp:inline>
        </w:drawing>
      </w:r>
    </w:p>
    <w:p w14:paraId="435DF95A" w14:textId="77777777" w:rsidR="00EB6ED0" w:rsidRDefault="00EB6ED0" w:rsidP="00C41A12">
      <w:pPr>
        <w:pStyle w:val="7"/>
        <w:rPr>
          <w:rFonts w:ascii="Times" w:cs="Times"/>
        </w:rPr>
      </w:pPr>
      <w:r>
        <w:rPr>
          <w:rFonts w:hint="eastAsia"/>
        </w:rPr>
        <w:lastRenderedPageBreak/>
        <w:t>技术点</w:t>
      </w:r>
    </w:p>
    <w:p w14:paraId="0733C6E4" w14:textId="77777777" w:rsidR="00EB6ED0" w:rsidRDefault="00EB6ED0" w:rsidP="00C41A12">
      <w:pPr>
        <w:pStyle w:val="9"/>
        <w:rPr>
          <w:rFonts w:ascii="Times" w:cs="Times"/>
        </w:rPr>
      </w:pPr>
      <w:r>
        <w:rPr>
          <w:rFonts w:hint="eastAsia"/>
        </w:rPr>
        <w:t>实时键鼠监控</w:t>
      </w:r>
    </w:p>
    <w:p w14:paraId="6861E075" w14:textId="77777777" w:rsidR="00EB6ED0" w:rsidRDefault="00EB6ED0" w:rsidP="00C41A12">
      <w:pPr>
        <w:pStyle w:val="9"/>
        <w:rPr>
          <w:rFonts w:ascii="Times" w:cs="Times"/>
        </w:rPr>
      </w:pPr>
      <w:r>
        <w:rPr>
          <w:rFonts w:hint="eastAsia"/>
        </w:rPr>
        <w:t>多来源数据综合处理管理</w:t>
      </w:r>
    </w:p>
    <w:p w14:paraId="0DECDB39" w14:textId="77777777" w:rsidR="00EB6ED0" w:rsidRDefault="00EB6ED0" w:rsidP="00C41A12">
      <w:pPr>
        <w:pStyle w:val="9"/>
        <w:rPr>
          <w:rFonts w:ascii="Times" w:cs="Times"/>
        </w:rPr>
      </w:pPr>
      <w:r>
        <w:rPr>
          <w:rFonts w:hint="eastAsia"/>
        </w:rPr>
        <w:t>人脸识别实现</w:t>
      </w:r>
    </w:p>
    <w:p w14:paraId="52A2D0B4" w14:textId="77777777" w:rsidR="00EB6ED0" w:rsidRDefault="00EB6ED0" w:rsidP="00C41A12">
      <w:pPr>
        <w:pStyle w:val="9"/>
        <w:rPr>
          <w:rFonts w:ascii="Times" w:cs="Times"/>
        </w:rPr>
      </w:pPr>
      <w:r>
        <w:rPr>
          <w:rFonts w:hint="eastAsia"/>
        </w:rPr>
        <w:t>统计数据及数据同步</w:t>
      </w:r>
    </w:p>
    <w:p w14:paraId="4B2D6FAB" w14:textId="77777777" w:rsidR="00EB6ED0" w:rsidRDefault="00EB6ED0" w:rsidP="00EB6ED0">
      <w:pPr>
        <w:autoSpaceDE w:val="0"/>
        <w:autoSpaceDN w:val="0"/>
        <w:adjustRightInd w:val="0"/>
        <w:spacing w:after="120"/>
        <w:jc w:val="left"/>
        <w:rPr>
          <w:rFonts w:ascii="Times" w:eastAsia="Songti SC" w:hAnsi="Times" w:cs="Times"/>
          <w:color w:val="000000"/>
          <w:kern w:val="0"/>
          <w:sz w:val="24"/>
        </w:rPr>
      </w:pPr>
    </w:p>
    <w:p w14:paraId="272EBB01" w14:textId="77777777" w:rsidR="00C41A12" w:rsidRDefault="00EB6ED0" w:rsidP="00C41A12">
      <w:pPr>
        <w:autoSpaceDE w:val="0"/>
        <w:autoSpaceDN w:val="0"/>
        <w:adjustRightInd w:val="0"/>
        <w:spacing w:after="298"/>
        <w:jc w:val="left"/>
        <w:rPr>
          <w:rFonts w:ascii="Songti SC" w:eastAsia="Songti SC" w:hAnsi="Times" w:cs="Songti SC"/>
          <w:b/>
          <w:bCs/>
          <w:color w:val="000000"/>
          <w:kern w:val="0"/>
          <w:sz w:val="36"/>
          <w:szCs w:val="36"/>
        </w:rPr>
      </w:pPr>
      <w:r>
        <w:rPr>
          <w:rFonts w:ascii="Times" w:eastAsia="Songti SC" w:hAnsi="Times" w:cs="Times"/>
          <w:b/>
          <w:bCs/>
          <w:color w:val="000000"/>
          <w:kern w:val="0"/>
          <w:sz w:val="36"/>
          <w:szCs w:val="36"/>
        </w:rPr>
        <w:t>3</w:t>
      </w:r>
      <w:r>
        <w:rPr>
          <w:rFonts w:ascii="Songti SC" w:eastAsia="Songti SC" w:hAnsi="Times" w:cs="Songti SC" w:hint="eastAsia"/>
          <w:b/>
          <w:bCs/>
          <w:color w:val="000000"/>
          <w:kern w:val="0"/>
          <w:sz w:val="36"/>
          <w:szCs w:val="36"/>
        </w:rPr>
        <w:t>、其他</w:t>
      </w:r>
    </w:p>
    <w:p w14:paraId="1067AF0D" w14:textId="10FBCE87" w:rsidR="00EB6ED0" w:rsidRPr="00C41A12" w:rsidRDefault="00EB6ED0" w:rsidP="00C41A12">
      <w:pPr>
        <w:pStyle w:val="6"/>
        <w:rPr>
          <w:rFonts w:ascii="Times" w:eastAsia="Songti SC" w:hAnsi="Times" w:cs="Times"/>
          <w:color w:val="000000"/>
          <w:kern w:val="0"/>
          <w:sz w:val="36"/>
          <w:szCs w:val="36"/>
        </w:rPr>
      </w:pPr>
      <w:r>
        <w:rPr>
          <w:rFonts w:hint="eastAsia"/>
        </w:rPr>
        <w:t>相较类似应用</w:t>
      </w:r>
      <w:proofErr w:type="spellStart"/>
      <w:r>
        <w:rPr>
          <w:rFonts w:ascii="Times" w:cs="Times"/>
        </w:rPr>
        <w:t>EyeMonitor</w:t>
      </w:r>
      <w:proofErr w:type="spellEnd"/>
      <w:r>
        <w:rPr>
          <w:rFonts w:hint="eastAsia"/>
        </w:rPr>
        <w:t>，增添人脸识别功能</w:t>
      </w:r>
    </w:p>
    <w:p w14:paraId="74B34569" w14:textId="77777777" w:rsidR="00EB6ED0" w:rsidRDefault="00EB6ED0" w:rsidP="00EB6ED0">
      <w:pPr>
        <w:autoSpaceDE w:val="0"/>
        <w:autoSpaceDN w:val="0"/>
        <w:adjustRightInd w:val="0"/>
        <w:jc w:val="left"/>
        <w:rPr>
          <w:rFonts w:ascii="Times" w:eastAsia="Songti SC" w:hAnsi="Times" w:cs="Times"/>
          <w:color w:val="000000"/>
          <w:kern w:val="0"/>
          <w:sz w:val="24"/>
        </w:rPr>
      </w:pPr>
    </w:p>
    <w:p w14:paraId="1C7AB61F" w14:textId="77777777" w:rsidR="00EB6ED0" w:rsidRDefault="00EB6ED0" w:rsidP="00EB6ED0">
      <w:pPr>
        <w:autoSpaceDE w:val="0"/>
        <w:autoSpaceDN w:val="0"/>
        <w:adjustRightInd w:val="0"/>
        <w:spacing w:after="298"/>
        <w:jc w:val="left"/>
        <w:rPr>
          <w:rFonts w:ascii="Times" w:eastAsia="Songti SC" w:hAnsi="Times" w:cs="Times"/>
          <w:b/>
          <w:bCs/>
          <w:color w:val="000000"/>
          <w:kern w:val="0"/>
          <w:sz w:val="36"/>
          <w:szCs w:val="36"/>
        </w:rPr>
      </w:pPr>
    </w:p>
    <w:p w14:paraId="2AA9892C" w14:textId="77777777" w:rsidR="00EB6ED0" w:rsidRDefault="00EB6ED0" w:rsidP="00EB6ED0">
      <w:pPr>
        <w:autoSpaceDE w:val="0"/>
        <w:autoSpaceDN w:val="0"/>
        <w:adjustRightInd w:val="0"/>
        <w:spacing w:after="298"/>
        <w:jc w:val="left"/>
        <w:rPr>
          <w:rFonts w:ascii="Times" w:eastAsia="Songti SC" w:hAnsi="Times" w:cs="Times"/>
          <w:b/>
          <w:bCs/>
          <w:color w:val="000000"/>
          <w:kern w:val="0"/>
          <w:sz w:val="36"/>
          <w:szCs w:val="36"/>
        </w:rPr>
      </w:pPr>
      <w:r>
        <w:rPr>
          <w:rFonts w:ascii="Songti SC" w:eastAsia="Songti SC" w:hAnsi="Times" w:cs="Songti SC" w:hint="eastAsia"/>
          <w:b/>
          <w:bCs/>
          <w:color w:val="000000"/>
          <w:kern w:val="0"/>
          <w:sz w:val="36"/>
          <w:szCs w:val="36"/>
        </w:rPr>
        <w:t>四、源代码解读</w:t>
      </w:r>
    </w:p>
    <w:p w14:paraId="45002285" w14:textId="77777777" w:rsidR="00EB6ED0" w:rsidRDefault="00EB6ED0" w:rsidP="00C41A12">
      <w:pPr>
        <w:pStyle w:val="6"/>
      </w:pPr>
      <w:r>
        <w:t>1</w:t>
      </w:r>
      <w:r>
        <w:rPr>
          <w:rFonts w:ascii="Songti SC" w:cs="Songti SC" w:hint="eastAsia"/>
        </w:rPr>
        <w:t>、使用</w:t>
      </w:r>
      <w:proofErr w:type="spellStart"/>
      <w:r>
        <w:t>AVFoundation</w:t>
      </w:r>
      <w:proofErr w:type="spellEnd"/>
      <w:r>
        <w:rPr>
          <w:rFonts w:ascii="Songti SC" w:cs="Songti SC" w:hint="eastAsia"/>
        </w:rPr>
        <w:t>框架调用摄像头（在</w:t>
      </w:r>
      <w:proofErr w:type="spellStart"/>
      <w:r>
        <w:t>preView</w:t>
      </w:r>
      <w:proofErr w:type="spellEnd"/>
      <w:r>
        <w:rPr>
          <w:rFonts w:ascii="Songti SC" w:cs="Songti SC" w:hint="eastAsia"/>
        </w:rPr>
        <w:t>模块）</w:t>
      </w:r>
    </w:p>
    <w:p w14:paraId="3139115F" w14:textId="77777777" w:rsidR="00EB6ED0" w:rsidRDefault="00EB6ED0" w:rsidP="00C41A12">
      <w:pPr>
        <w:pStyle w:val="9"/>
      </w:pPr>
      <w:r>
        <w:t xml:space="preserve">· </w:t>
      </w:r>
      <w:r>
        <w:rPr>
          <w:rFonts w:ascii="Songti SC" w:cs="Songti SC" w:hint="eastAsia"/>
        </w:rPr>
        <w:t>获取使用摄像头的权限：</w:t>
      </w:r>
      <w:r>
        <w:t xml:space="preserve"> </w:t>
      </w:r>
      <w:r>
        <w:rPr>
          <w:rFonts w:ascii="Songti SC" w:cs="Songti SC" w:hint="eastAsia"/>
        </w:rPr>
        <w:t>利用</w:t>
      </w:r>
      <w:proofErr w:type="spellStart"/>
      <w:r>
        <w:t>AVCaptureDevice.authorizationStatus</w:t>
      </w:r>
      <w:proofErr w:type="spellEnd"/>
      <w:r>
        <w:rPr>
          <w:rFonts w:ascii="Songti SC" w:cs="Songti SC" w:hint="eastAsia"/>
        </w:rPr>
        <w:t>的</w:t>
      </w:r>
      <w:proofErr w:type="spellStart"/>
      <w:r>
        <w:t>api</w:t>
      </w:r>
      <w:proofErr w:type="spellEnd"/>
      <w:r>
        <w:rPr>
          <w:rFonts w:ascii="Songti SC" w:cs="Songti SC" w:hint="eastAsia"/>
        </w:rPr>
        <w:t>接口定义一个</w:t>
      </w:r>
      <w:proofErr w:type="spellStart"/>
      <w:r>
        <w:t>checkpermission</w:t>
      </w:r>
      <w:proofErr w:type="spellEnd"/>
      <w:r>
        <w:rPr>
          <w:rFonts w:ascii="Songti SC" w:cs="Songti SC" w:hint="eastAsia"/>
        </w:rPr>
        <w:t>函数，返回一个字符串，显示是否调用。并在</w:t>
      </w:r>
      <w:proofErr w:type="spellStart"/>
      <w:r>
        <w:t>contentView</w:t>
      </w:r>
      <w:proofErr w:type="spellEnd"/>
      <w:r>
        <w:rPr>
          <w:rFonts w:ascii="Songti SC" w:cs="Songti SC" w:hint="eastAsia"/>
        </w:rPr>
        <w:t>中调用</w:t>
      </w:r>
    </w:p>
    <w:p w14:paraId="755C472B" w14:textId="77777777" w:rsidR="00EB6ED0" w:rsidRDefault="00EB6ED0" w:rsidP="00C41A12">
      <w:pPr>
        <w:pStyle w:val="9"/>
      </w:pPr>
      <w:r>
        <w:t xml:space="preserve">· </w:t>
      </w:r>
      <w:r>
        <w:rPr>
          <w:rFonts w:ascii="Songti SC" w:cs="Songti SC" w:hint="eastAsia"/>
        </w:rPr>
        <w:t>创建一个</w:t>
      </w:r>
      <w:proofErr w:type="spellStart"/>
      <w:r>
        <w:t>AVCaptureSession</w:t>
      </w:r>
      <w:proofErr w:type="spellEnd"/>
      <w:r>
        <w:rPr>
          <w:rFonts w:ascii="Songti SC" w:cs="Songti SC" w:hint="eastAsia"/>
        </w:rPr>
        <w:t>来创建</w:t>
      </w:r>
      <w:proofErr w:type="spellStart"/>
      <w:r>
        <w:t>AVCapture</w:t>
      </w:r>
      <w:proofErr w:type="spellEnd"/>
      <w:r>
        <w:rPr>
          <w:rFonts w:ascii="Songti SC" w:cs="Songti SC" w:hint="eastAsia"/>
        </w:rPr>
        <w:t>会话并添加</w:t>
      </w:r>
      <w:proofErr w:type="spellStart"/>
      <w:r>
        <w:t>AVCapturePhotoOutput</w:t>
      </w:r>
      <w:proofErr w:type="spellEnd"/>
      <w:r>
        <w:rPr>
          <w:rFonts w:ascii="Songti SC" w:cs="Songti SC" w:hint="eastAsia"/>
        </w:rPr>
        <w:t>的输出</w:t>
      </w:r>
    </w:p>
    <w:p w14:paraId="70233EC5" w14:textId="77777777" w:rsidR="00EB6ED0" w:rsidRDefault="00EB6ED0" w:rsidP="00C41A12">
      <w:pPr>
        <w:pStyle w:val="9"/>
      </w:pPr>
      <w:r>
        <w:t xml:space="preserve">· </w:t>
      </w:r>
      <w:r>
        <w:rPr>
          <w:rFonts w:ascii="Songti SC" w:cs="Songti SC" w:hint="eastAsia"/>
        </w:rPr>
        <w:t>利用</w:t>
      </w:r>
      <w:proofErr w:type="spellStart"/>
      <w:r>
        <w:t>AVCaptureVideoPreviewLayer</w:t>
      </w:r>
      <w:proofErr w:type="spellEnd"/>
      <w:r>
        <w:rPr>
          <w:rFonts w:ascii="Songti SC" w:cs="Songti SC" w:hint="eastAsia"/>
        </w:rPr>
        <w:t>来创建预览层，方便后期调试</w:t>
      </w:r>
    </w:p>
    <w:p w14:paraId="132BF90A" w14:textId="77777777" w:rsidR="00EB6ED0" w:rsidRDefault="00EB6ED0" w:rsidP="00C41A12">
      <w:pPr>
        <w:pStyle w:val="9"/>
      </w:pPr>
      <w:r>
        <w:t xml:space="preserve">· </w:t>
      </w:r>
      <w:proofErr w:type="spellStart"/>
      <w:r>
        <w:t>startRunning</w:t>
      </w:r>
      <w:proofErr w:type="spellEnd"/>
      <w:r>
        <w:t>()</w:t>
      </w:r>
      <w:r>
        <w:rPr>
          <w:rFonts w:ascii="Songti SC" w:cs="Songti SC" w:hint="eastAsia"/>
        </w:rPr>
        <w:t>开始进行媒体捕捉，并将视频帧传递给</w:t>
      </w:r>
      <w:proofErr w:type="spellStart"/>
      <w:r>
        <w:t>AVCapturePhotoOutput</w:t>
      </w:r>
      <w:proofErr w:type="spellEnd"/>
    </w:p>
    <w:p w14:paraId="18FDB6A6" w14:textId="77777777" w:rsidR="00EB6ED0" w:rsidRDefault="00EB6ED0" w:rsidP="00EB6ED0">
      <w:pPr>
        <w:autoSpaceDE w:val="0"/>
        <w:autoSpaceDN w:val="0"/>
        <w:adjustRightInd w:val="0"/>
        <w:spacing w:after="298"/>
        <w:jc w:val="left"/>
        <w:rPr>
          <w:rFonts w:ascii="Times" w:eastAsia="Songti SC" w:hAnsi="Times" w:cs="Times"/>
          <w:b/>
          <w:bCs/>
          <w:color w:val="000000"/>
          <w:kern w:val="0"/>
          <w:sz w:val="36"/>
          <w:szCs w:val="36"/>
        </w:rPr>
      </w:pPr>
    </w:p>
    <w:p w14:paraId="5854B2C1" w14:textId="77777777" w:rsidR="00EB6ED0" w:rsidRDefault="00EB6ED0" w:rsidP="00C41A12">
      <w:pPr>
        <w:pStyle w:val="6"/>
      </w:pPr>
      <w:r>
        <w:t>2</w:t>
      </w:r>
      <w:r>
        <w:rPr>
          <w:rFonts w:ascii="Songti SC" w:cs="Songti SC" w:hint="eastAsia"/>
        </w:rPr>
        <w:t>、计时器模块（</w:t>
      </w:r>
      <w:proofErr w:type="spellStart"/>
      <w:r>
        <w:t>ContentView</w:t>
      </w:r>
      <w:proofErr w:type="spellEnd"/>
      <w:r>
        <w:rPr>
          <w:rFonts w:ascii="Songti SC" w:cs="Songti SC" w:hint="eastAsia"/>
        </w:rPr>
        <w:t>部分）</w:t>
      </w:r>
    </w:p>
    <w:p w14:paraId="445A75A6" w14:textId="77777777" w:rsidR="00EB6ED0" w:rsidRDefault="00EB6ED0" w:rsidP="00C41A12">
      <w:pPr>
        <w:pStyle w:val="9"/>
      </w:pPr>
      <w:r>
        <w:t xml:space="preserve">· </w:t>
      </w:r>
      <w:r>
        <w:rPr>
          <w:rFonts w:ascii="Songti SC" w:cs="Songti SC" w:hint="eastAsia"/>
        </w:rPr>
        <w:t>通过</w:t>
      </w:r>
      <w:r>
        <w:t>Timer</w:t>
      </w:r>
      <w:r>
        <w:rPr>
          <w:rFonts w:ascii="Songti SC" w:cs="Songti SC" w:hint="eastAsia"/>
        </w:rPr>
        <w:t>的类函数</w:t>
      </w:r>
      <w:proofErr w:type="spellStart"/>
      <w:r>
        <w:t>Timer.scheduledTimer</w:t>
      </w:r>
      <w:proofErr w:type="spellEnd"/>
      <w:r>
        <w:rPr>
          <w:rFonts w:ascii="Songti SC" w:cs="Songti SC" w:hint="eastAsia"/>
        </w:rPr>
        <w:t>进行计时，并定义一个自加的量来统计时间</w:t>
      </w:r>
    </w:p>
    <w:p w14:paraId="5D602B7B" w14:textId="1B76517F" w:rsidR="00EB6ED0" w:rsidRDefault="00EB6ED0" w:rsidP="00C41A12">
      <w:pPr>
        <w:pStyle w:val="9"/>
      </w:pPr>
      <w:r>
        <w:t xml:space="preserve">· </w:t>
      </w:r>
      <w:r>
        <w:rPr>
          <w:rFonts w:ascii="Songti SC" w:cs="Songti SC" w:hint="eastAsia"/>
        </w:rPr>
        <w:t>通过逻辑判断决策是否继续累加</w:t>
      </w:r>
    </w:p>
    <w:p w14:paraId="4D710724" w14:textId="77777777" w:rsidR="00EB6ED0" w:rsidRDefault="00EB6ED0" w:rsidP="00EB6ED0">
      <w:pPr>
        <w:autoSpaceDE w:val="0"/>
        <w:autoSpaceDN w:val="0"/>
        <w:adjustRightInd w:val="0"/>
        <w:spacing w:after="298"/>
        <w:jc w:val="left"/>
        <w:rPr>
          <w:rFonts w:ascii="Times" w:eastAsia="Songti SC" w:hAnsi="Times" w:cs="Times"/>
          <w:color w:val="000000"/>
          <w:kern w:val="0"/>
          <w:sz w:val="24"/>
        </w:rPr>
      </w:pPr>
    </w:p>
    <w:p w14:paraId="042BDAC8" w14:textId="77777777" w:rsidR="00EB6ED0" w:rsidRDefault="00EB6ED0" w:rsidP="00C41A12">
      <w:pPr>
        <w:pStyle w:val="6"/>
      </w:pPr>
      <w:r>
        <w:lastRenderedPageBreak/>
        <w:t>3</w:t>
      </w:r>
      <w:r>
        <w:rPr>
          <w:rFonts w:ascii="Songti SC" w:cs="Songti SC" w:hint="eastAsia"/>
        </w:rPr>
        <w:t>、主界面设计（</w:t>
      </w:r>
      <w:proofErr w:type="spellStart"/>
      <w:r>
        <w:t>ContentView</w:t>
      </w:r>
      <w:proofErr w:type="spellEnd"/>
      <w:r>
        <w:rPr>
          <w:rFonts w:ascii="Songti SC" w:cs="Songti SC" w:hint="eastAsia"/>
        </w:rPr>
        <w:t>部分）</w:t>
      </w:r>
    </w:p>
    <w:p w14:paraId="2174D0F2" w14:textId="77777777" w:rsidR="00EB6ED0" w:rsidRPr="00C41A12" w:rsidRDefault="00EB6ED0" w:rsidP="00C41A12">
      <w:pPr>
        <w:pStyle w:val="9"/>
      </w:pPr>
      <w:r>
        <w:rPr>
          <w:rFonts w:ascii="Times" w:cs="Times"/>
        </w:rPr>
        <w:t>·</w:t>
      </w:r>
      <w:r>
        <w:rPr>
          <w:rFonts w:ascii="Times" w:cs="Times"/>
        </w:rPr>
        <w:t xml:space="preserve"> </w:t>
      </w:r>
      <w:r w:rsidRPr="00C41A12">
        <w:rPr>
          <w:rFonts w:hint="eastAsia"/>
        </w:rPr>
        <w:t>通过</w:t>
      </w:r>
      <w:r w:rsidRPr="00C41A12">
        <w:t>Path</w:t>
      </w:r>
      <w:r w:rsidRPr="00C41A12">
        <w:rPr>
          <w:rFonts w:hint="eastAsia"/>
        </w:rPr>
        <w:t>绘图函数绘制计时环（半径，原点，起始点与终点都转化为</w:t>
      </w:r>
      <w:r w:rsidRPr="00C41A12">
        <w:t xml:space="preserve"> CG</w:t>
      </w:r>
      <w:r w:rsidRPr="00C41A12">
        <w:rPr>
          <w:rFonts w:hint="eastAsia"/>
        </w:rPr>
        <w:t>的数据类型）</w:t>
      </w:r>
    </w:p>
    <w:p w14:paraId="1980A6CA" w14:textId="77777777" w:rsidR="00EB6ED0" w:rsidRPr="00C41A12" w:rsidRDefault="00EB6ED0" w:rsidP="00C41A12">
      <w:pPr>
        <w:pStyle w:val="9"/>
      </w:pPr>
      <w:r w:rsidRPr="00C41A12">
        <w:t xml:space="preserve">· </w:t>
      </w:r>
      <w:r w:rsidRPr="00C41A12">
        <w:rPr>
          <w:rFonts w:hint="eastAsia"/>
        </w:rPr>
        <w:t>调用</w:t>
      </w:r>
      <w:proofErr w:type="spellStart"/>
      <w:r w:rsidRPr="00C41A12">
        <w:t>Usedtime</w:t>
      </w:r>
      <w:proofErr w:type="spellEnd"/>
      <w:r w:rsidRPr="00C41A12">
        <w:rPr>
          <w:rFonts w:hint="eastAsia"/>
        </w:rPr>
        <w:t>中设计好的结构体，与计时器的累加量结合，用</w:t>
      </w:r>
      <w:r w:rsidRPr="00C41A12">
        <w:t>“Text”</w:t>
      </w:r>
      <w:r w:rsidRPr="00C41A12">
        <w:rPr>
          <w:rFonts w:hint="eastAsia"/>
        </w:rPr>
        <w:t>模块显示时间</w:t>
      </w:r>
    </w:p>
    <w:p w14:paraId="778B42CF" w14:textId="77777777" w:rsidR="00EB6ED0" w:rsidRPr="00C41A12" w:rsidRDefault="00EB6ED0" w:rsidP="00C41A12">
      <w:pPr>
        <w:pStyle w:val="9"/>
      </w:pPr>
      <w:r w:rsidRPr="00C41A12">
        <w:t xml:space="preserve">· </w:t>
      </w:r>
      <w:r w:rsidRPr="00C41A12">
        <w:rPr>
          <w:rFonts w:hint="eastAsia"/>
        </w:rPr>
        <w:t>利用</w:t>
      </w:r>
      <w:proofErr w:type="spellStart"/>
      <w:r w:rsidRPr="00C41A12">
        <w:t>HStack</w:t>
      </w:r>
      <w:proofErr w:type="spellEnd"/>
      <w:r w:rsidRPr="00C41A12">
        <w:rPr>
          <w:rFonts w:hint="eastAsia"/>
        </w:rPr>
        <w:t>，</w:t>
      </w:r>
      <w:proofErr w:type="spellStart"/>
      <w:r w:rsidRPr="00C41A12">
        <w:t>VStack</w:t>
      </w:r>
      <w:proofErr w:type="spellEnd"/>
      <w:r w:rsidRPr="00C41A12">
        <w:rPr>
          <w:rFonts w:hint="eastAsia"/>
        </w:rPr>
        <w:t>和</w:t>
      </w:r>
      <w:proofErr w:type="spellStart"/>
      <w:r w:rsidRPr="00C41A12">
        <w:t>ZStack</w:t>
      </w:r>
      <w:proofErr w:type="spellEnd"/>
      <w:r w:rsidRPr="00C41A12">
        <w:rPr>
          <w:rFonts w:hint="eastAsia"/>
        </w:rPr>
        <w:t>的堆栈来安排布局</w:t>
      </w:r>
    </w:p>
    <w:p w14:paraId="348EFE94" w14:textId="77777777" w:rsidR="00EB6ED0" w:rsidRPr="00C41A12" w:rsidRDefault="00EB6ED0" w:rsidP="00C41A12">
      <w:pPr>
        <w:pStyle w:val="9"/>
      </w:pPr>
      <w:r w:rsidRPr="00C41A12">
        <w:t xml:space="preserve">· </w:t>
      </w:r>
      <w:r w:rsidRPr="00C41A12">
        <w:rPr>
          <w:rFonts w:hint="eastAsia"/>
        </w:rPr>
        <w:t>左下角放置摄像头调用模块，使用之前定义的</w:t>
      </w:r>
      <w:proofErr w:type="spellStart"/>
      <w:r w:rsidRPr="00C41A12">
        <w:t>Checkpermison</w:t>
      </w:r>
      <w:proofErr w:type="spellEnd"/>
      <w:r w:rsidRPr="00C41A12">
        <w:rPr>
          <w:rFonts w:hint="eastAsia"/>
        </w:rPr>
        <w:t>函数</w:t>
      </w:r>
    </w:p>
    <w:p w14:paraId="6CC94583" w14:textId="77777777" w:rsidR="00EB6ED0" w:rsidRPr="00C41A12" w:rsidRDefault="00EB6ED0" w:rsidP="00C41A12">
      <w:pPr>
        <w:pStyle w:val="9"/>
      </w:pPr>
      <w:r w:rsidRPr="00C41A12">
        <w:t xml:space="preserve">· </w:t>
      </w:r>
      <w:r w:rsidRPr="00C41A12">
        <w:rPr>
          <w:rFonts w:hint="eastAsia"/>
        </w:rPr>
        <w:t>右下角放置一个</w:t>
      </w:r>
      <w:r w:rsidRPr="00C41A12">
        <w:t>Button,</w:t>
      </w:r>
      <w:r w:rsidRPr="00C41A12">
        <w:rPr>
          <w:rFonts w:hint="eastAsia"/>
        </w:rPr>
        <w:t>控制</w:t>
      </w:r>
      <w:proofErr w:type="spellStart"/>
      <w:r w:rsidRPr="00C41A12">
        <w:t>isOpenChart</w:t>
      </w:r>
      <w:proofErr w:type="spellEnd"/>
      <w:r w:rsidRPr="00C41A12">
        <w:rPr>
          <w:rFonts w:hint="eastAsia"/>
        </w:rPr>
        <w:t>的布尔值</w:t>
      </w:r>
    </w:p>
    <w:p w14:paraId="405C2171" w14:textId="08ABC2A8" w:rsidR="00C41A12" w:rsidRDefault="00C41A12" w:rsidP="00C41A12">
      <w:pPr>
        <w:pStyle w:val="9"/>
        <w:ind w:firstLineChars="100" w:firstLine="210"/>
        <w:rPr>
          <w:rFonts w:hAnsi="Times"/>
        </w:rPr>
      </w:pPr>
      <w:r>
        <w:rPr>
          <w:rFonts w:hint="eastAsia"/>
        </w:rPr>
        <w:t>通过布尔值，决定是否显示</w:t>
      </w:r>
      <w:r>
        <w:rPr>
          <w:rFonts w:ascii="Times" w:hAnsi="Times" w:cs="Times"/>
        </w:rPr>
        <w:t>Chart</w:t>
      </w:r>
      <w:r>
        <w:rPr>
          <w:rFonts w:hAnsi="Times" w:hint="eastAsia"/>
        </w:rPr>
        <w:t>视图</w:t>
      </w:r>
    </w:p>
    <w:p w14:paraId="40575ACF" w14:textId="77777777" w:rsidR="00C41A12" w:rsidRPr="00C41A12" w:rsidRDefault="00C41A12" w:rsidP="00C41A12"/>
    <w:p w14:paraId="297BD3FA" w14:textId="77777777" w:rsidR="00C41A12" w:rsidRDefault="00C41A12" w:rsidP="00C41A12">
      <w:pPr>
        <w:pStyle w:val="6"/>
        <w:rPr>
          <w:rFonts w:ascii="Times" w:cs="Times"/>
        </w:rPr>
      </w:pPr>
      <w:r>
        <w:rPr>
          <w:rFonts w:ascii="Times" w:cs="Times"/>
        </w:rPr>
        <w:t>4</w:t>
      </w:r>
      <w:r>
        <w:rPr>
          <w:rFonts w:hint="eastAsia"/>
        </w:rPr>
        <w:t>、统计视图设计（</w:t>
      </w:r>
      <w:r>
        <w:rPr>
          <w:rFonts w:ascii="Times" w:cs="Times"/>
        </w:rPr>
        <w:t>Chart</w:t>
      </w:r>
      <w:r>
        <w:rPr>
          <w:rFonts w:hint="eastAsia"/>
        </w:rPr>
        <w:t>部分）</w:t>
      </w:r>
    </w:p>
    <w:p w14:paraId="0E7FF531" w14:textId="77777777" w:rsidR="00C41A12" w:rsidRPr="00C41A12" w:rsidRDefault="00C41A12" w:rsidP="00C41A12">
      <w:pPr>
        <w:pStyle w:val="9"/>
      </w:pPr>
      <w:r w:rsidRPr="00C41A12">
        <w:t xml:space="preserve">· </w:t>
      </w:r>
      <w:r w:rsidRPr="00C41A12">
        <w:rPr>
          <w:rFonts w:hint="eastAsia"/>
        </w:rPr>
        <w:t>定义一个</w:t>
      </w:r>
      <w:r w:rsidRPr="00C41A12">
        <w:t>Picker</w:t>
      </w:r>
      <w:r w:rsidRPr="00C41A12">
        <w:rPr>
          <w:rFonts w:hint="eastAsia"/>
        </w:rPr>
        <w:t>在三种视图里选择</w:t>
      </w:r>
    </w:p>
    <w:p w14:paraId="5DEE0455" w14:textId="77777777" w:rsidR="00C41A12" w:rsidRPr="00C41A12" w:rsidRDefault="00C41A12" w:rsidP="00C41A12">
      <w:pPr>
        <w:pStyle w:val="9"/>
      </w:pPr>
      <w:r w:rsidRPr="00C41A12">
        <w:t xml:space="preserve">· </w:t>
      </w:r>
      <w:r w:rsidRPr="00C41A12">
        <w:rPr>
          <w:rFonts w:hint="eastAsia"/>
        </w:rPr>
        <w:t>每个视图定义一个</w:t>
      </w:r>
      <w:proofErr w:type="spellStart"/>
      <w:r w:rsidRPr="00C41A12">
        <w:t>BarView</w:t>
      </w:r>
      <w:proofErr w:type="spellEnd"/>
      <w:r w:rsidRPr="00C41A12">
        <w:rPr>
          <w:rFonts w:hint="eastAsia"/>
        </w:rPr>
        <w:t>由传递来的日期与该日期使用时间决定显示的</w:t>
      </w:r>
      <w:r w:rsidRPr="00C41A12">
        <w:t>Bar</w:t>
      </w:r>
      <w:r w:rsidRPr="00C41A12">
        <w:rPr>
          <w:rFonts w:hint="eastAsia"/>
        </w:rPr>
        <w:t>的长度，颜色</w:t>
      </w:r>
    </w:p>
    <w:p w14:paraId="0F291F2D" w14:textId="5AB48888" w:rsidR="00C41A12" w:rsidRDefault="00C41A12" w:rsidP="00C41A12">
      <w:pPr>
        <w:pStyle w:val="9"/>
      </w:pPr>
      <w:r w:rsidRPr="00C41A12">
        <w:t xml:space="preserve">· </w:t>
      </w:r>
      <w:r w:rsidRPr="00C41A12">
        <w:rPr>
          <w:rFonts w:hint="eastAsia"/>
        </w:rPr>
        <w:t>每个视图利用</w:t>
      </w:r>
      <w:proofErr w:type="spellStart"/>
      <w:r w:rsidRPr="00C41A12">
        <w:t>VStack</w:t>
      </w:r>
      <w:proofErr w:type="spellEnd"/>
      <w:r w:rsidRPr="00C41A12">
        <w:rPr>
          <w:rFonts w:hint="eastAsia"/>
        </w:rPr>
        <w:t>对</w:t>
      </w:r>
      <w:proofErr w:type="spellStart"/>
      <w:r w:rsidRPr="00C41A12">
        <w:t>BarView</w:t>
      </w:r>
      <w:proofErr w:type="spellEnd"/>
      <w:r w:rsidRPr="00C41A12">
        <w:rPr>
          <w:rFonts w:hint="eastAsia"/>
        </w:rPr>
        <w:t>进行堆叠，并传递对应日期</w:t>
      </w:r>
    </w:p>
    <w:p w14:paraId="5AE6A33E" w14:textId="77777777" w:rsidR="00D554E9" w:rsidRPr="00D554E9" w:rsidRDefault="00D554E9" w:rsidP="00D554E9"/>
    <w:p w14:paraId="379DC336" w14:textId="77777777" w:rsidR="00C41A12" w:rsidRDefault="00C41A12" w:rsidP="00C41A12">
      <w:pPr>
        <w:pStyle w:val="6"/>
        <w:rPr>
          <w:rFonts w:ascii="Times" w:cs="Times"/>
        </w:rPr>
      </w:pPr>
      <w:bookmarkStart w:id="2" w:name="OLE_LINK3"/>
      <w:bookmarkStart w:id="3" w:name="OLE_LINK4"/>
      <w:r>
        <w:rPr>
          <w:rFonts w:ascii="Times" w:cs="Times"/>
        </w:rPr>
        <w:t>5</w:t>
      </w:r>
      <w:r>
        <w:rPr>
          <w:rFonts w:hint="eastAsia"/>
        </w:rPr>
        <w:t>、统计时间的结构体（</w:t>
      </w:r>
      <w:proofErr w:type="spellStart"/>
      <w:r>
        <w:rPr>
          <w:rFonts w:ascii="Times" w:cs="Times"/>
        </w:rPr>
        <w:t>usedtime</w:t>
      </w:r>
      <w:proofErr w:type="spellEnd"/>
      <w:r>
        <w:rPr>
          <w:rFonts w:hint="eastAsia"/>
        </w:rPr>
        <w:t>部分）</w:t>
      </w:r>
    </w:p>
    <w:p w14:paraId="3A56BB7F" w14:textId="77777777" w:rsidR="00C41A12" w:rsidRDefault="00C41A12" w:rsidP="00C41A12">
      <w:pPr>
        <w:pStyle w:val="9"/>
        <w:rPr>
          <w:rFonts w:ascii="Times" w:cs="Times"/>
        </w:rPr>
      </w:pPr>
      <w:r>
        <w:rPr>
          <w:rFonts w:ascii="Times" w:cs="Times"/>
        </w:rPr>
        <w:t>·</w:t>
      </w:r>
      <w:r>
        <w:rPr>
          <w:rFonts w:ascii="Times" w:cs="Times"/>
        </w:rPr>
        <w:t xml:space="preserve"> </w:t>
      </w:r>
      <w:r>
        <w:rPr>
          <w:rFonts w:hint="eastAsia"/>
        </w:rPr>
        <w:t>在结构体内定义三个数组，用来对应统计视图里的信息</w:t>
      </w:r>
    </w:p>
    <w:p w14:paraId="2C63B88D" w14:textId="77777777" w:rsidR="00C41A12" w:rsidRDefault="00C41A12" w:rsidP="00C41A12">
      <w:pPr>
        <w:pStyle w:val="9"/>
        <w:rPr>
          <w:rFonts w:ascii="Times" w:cs="Times"/>
        </w:rPr>
      </w:pPr>
      <w:r>
        <w:rPr>
          <w:rFonts w:ascii="Times" w:cs="Times"/>
        </w:rPr>
        <w:t>·</w:t>
      </w:r>
      <w:r>
        <w:rPr>
          <w:rFonts w:ascii="Times" w:cs="Times"/>
        </w:rPr>
        <w:t xml:space="preserve"> </w:t>
      </w:r>
      <w:r>
        <w:rPr>
          <w:rFonts w:hint="eastAsia"/>
        </w:rPr>
        <w:t>定义一个函数与计时器类似，用来将固定时间内的数字进行加和，分别存储到之前定义的三个数组中（待调试）</w:t>
      </w:r>
    </w:p>
    <w:bookmarkEnd w:id="2"/>
    <w:bookmarkEnd w:id="3"/>
    <w:p w14:paraId="5A118456" w14:textId="7B5761FE" w:rsidR="00EB6ED0" w:rsidRDefault="00EB6ED0" w:rsidP="00EB6ED0">
      <w:pPr>
        <w:rPr>
          <w:rFonts w:ascii="PingFang SC" w:eastAsia="PingFang SC" w:cs="PingFang SC"/>
          <w:color w:val="000000"/>
          <w:kern w:val="0"/>
          <w:sz w:val="22"/>
          <w:szCs w:val="22"/>
        </w:rPr>
      </w:pPr>
    </w:p>
    <w:p w14:paraId="62574D06" w14:textId="77777777" w:rsidR="00D554E9" w:rsidRPr="00D554E9" w:rsidRDefault="00D554E9" w:rsidP="00EB6ED0">
      <w:pPr>
        <w:rPr>
          <w:rFonts w:ascii="PingFang SC" w:eastAsia="PingFang SC" w:cs="PingFang SC"/>
          <w:color w:val="000000"/>
          <w:kern w:val="0"/>
          <w:sz w:val="22"/>
          <w:szCs w:val="22"/>
        </w:rPr>
      </w:pPr>
    </w:p>
    <w:sectPr w:rsidR="00D554E9" w:rsidRPr="00D554E9" w:rsidSect="00C770F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ongti SC">
    <w:altName w:val="微软雅黑"/>
    <w:panose1 w:val="02010600040101010101"/>
    <w:charset w:val="86"/>
    <w:family w:val="auto"/>
    <w:pitch w:val="variable"/>
    <w:sig w:usb0="00000287" w:usb1="080F0000" w:usb2="00000010" w:usb3="00000000" w:csb0="0004009F" w:csb1="00000000"/>
  </w:font>
  <w:font w:name="PingFang SC">
    <w:altName w:val="微软雅黑"/>
    <w:panose1 w:val="020B0400000000000000"/>
    <w:charset w:val="86"/>
    <w:family w:val="swiss"/>
    <w:pitch w:val="variable"/>
    <w:sig w:usb0="A00002FF" w:usb1="7ACFFDFB" w:usb2="00000017" w:usb3="00000000" w:csb0="00040001" w:csb1="00000000"/>
  </w:font>
  <w:font w:name="Times">
    <w:altName w:val="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E2D2D4F"/>
    <w:multiLevelType w:val="hybridMultilevel"/>
    <w:tmpl w:val="19CC0116"/>
    <w:lvl w:ilvl="0" w:tplc="73447D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77037A"/>
    <w:multiLevelType w:val="hybridMultilevel"/>
    <w:tmpl w:val="51A0BA1C"/>
    <w:lvl w:ilvl="0" w:tplc="C1987C0C">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C53895"/>
    <w:multiLevelType w:val="hybridMultilevel"/>
    <w:tmpl w:val="43823394"/>
    <w:lvl w:ilvl="0" w:tplc="86A4BFB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9C7B3E"/>
    <w:multiLevelType w:val="hybridMultilevel"/>
    <w:tmpl w:val="08F266BE"/>
    <w:lvl w:ilvl="0" w:tplc="88049290">
      <w:start w:val="1"/>
      <w:numFmt w:val="decimal"/>
      <w:lvlText w:val="%1."/>
      <w:lvlJc w:val="left"/>
      <w:pPr>
        <w:ind w:left="360" w:hanging="360"/>
      </w:pPr>
      <w:rPr>
        <w:rFonts w:asciiTheme="majorHAnsi" w:eastAsiaTheme="majorEastAsia" w:hAnsiTheme="majorHAnsi" w:cstheme="majorBidi"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DF1BBC"/>
    <w:multiLevelType w:val="hybridMultilevel"/>
    <w:tmpl w:val="59548630"/>
    <w:lvl w:ilvl="0" w:tplc="71E4A7F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D0"/>
    <w:rsid w:val="0006215D"/>
    <w:rsid w:val="0007699F"/>
    <w:rsid w:val="00081510"/>
    <w:rsid w:val="00090939"/>
    <w:rsid w:val="000E185D"/>
    <w:rsid w:val="000E536D"/>
    <w:rsid w:val="00146EEA"/>
    <w:rsid w:val="00190810"/>
    <w:rsid w:val="001B3553"/>
    <w:rsid w:val="001F41F1"/>
    <w:rsid w:val="00207C58"/>
    <w:rsid w:val="00331ED1"/>
    <w:rsid w:val="003D26B6"/>
    <w:rsid w:val="0044615A"/>
    <w:rsid w:val="004A008B"/>
    <w:rsid w:val="004B5471"/>
    <w:rsid w:val="004B7375"/>
    <w:rsid w:val="004D17C7"/>
    <w:rsid w:val="0050384F"/>
    <w:rsid w:val="00530D9B"/>
    <w:rsid w:val="00535FCA"/>
    <w:rsid w:val="0053730D"/>
    <w:rsid w:val="005A78D2"/>
    <w:rsid w:val="006975B5"/>
    <w:rsid w:val="006C6FB2"/>
    <w:rsid w:val="007230AD"/>
    <w:rsid w:val="00725D96"/>
    <w:rsid w:val="00726683"/>
    <w:rsid w:val="007279BF"/>
    <w:rsid w:val="0074333F"/>
    <w:rsid w:val="0078273C"/>
    <w:rsid w:val="007F5F1D"/>
    <w:rsid w:val="00884B71"/>
    <w:rsid w:val="00887C59"/>
    <w:rsid w:val="008C78BA"/>
    <w:rsid w:val="009522E6"/>
    <w:rsid w:val="009C29D1"/>
    <w:rsid w:val="009C63B2"/>
    <w:rsid w:val="009C72A7"/>
    <w:rsid w:val="009D7553"/>
    <w:rsid w:val="00A03668"/>
    <w:rsid w:val="00A06759"/>
    <w:rsid w:val="00A115D5"/>
    <w:rsid w:val="00A20F96"/>
    <w:rsid w:val="00A302DE"/>
    <w:rsid w:val="00A43D8F"/>
    <w:rsid w:val="00A62996"/>
    <w:rsid w:val="00B04E64"/>
    <w:rsid w:val="00B150EC"/>
    <w:rsid w:val="00B942A4"/>
    <w:rsid w:val="00BC023B"/>
    <w:rsid w:val="00C41A12"/>
    <w:rsid w:val="00C600E0"/>
    <w:rsid w:val="00C8372E"/>
    <w:rsid w:val="00D554E9"/>
    <w:rsid w:val="00DF53AE"/>
    <w:rsid w:val="00E11AB8"/>
    <w:rsid w:val="00EA0F71"/>
    <w:rsid w:val="00EB6ED0"/>
    <w:rsid w:val="00EE313A"/>
    <w:rsid w:val="00F23A26"/>
    <w:rsid w:val="00F2471C"/>
    <w:rsid w:val="00FD4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04734F"/>
  <w15:chartTrackingRefBased/>
  <w15:docId w15:val="{AC7C2EBD-0AFC-AA47-9C54-026D6D6D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6E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6E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6ED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6ED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B6ED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B6ED0"/>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C41A12"/>
    <w:pPr>
      <w:keepNext/>
      <w:keepLines/>
      <w:spacing w:before="240" w:after="64" w:line="320" w:lineRule="auto"/>
      <w:outlineLvl w:val="6"/>
    </w:pPr>
    <w:rPr>
      <w:b/>
      <w:bCs/>
      <w:sz w:val="24"/>
    </w:rPr>
  </w:style>
  <w:style w:type="paragraph" w:styleId="8">
    <w:name w:val="heading 8"/>
    <w:basedOn w:val="a"/>
    <w:next w:val="a"/>
    <w:link w:val="80"/>
    <w:uiPriority w:val="9"/>
    <w:unhideWhenUsed/>
    <w:qFormat/>
    <w:rsid w:val="00C41A12"/>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unhideWhenUsed/>
    <w:qFormat/>
    <w:rsid w:val="00C41A1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ED0"/>
    <w:pPr>
      <w:ind w:firstLineChars="200" w:firstLine="420"/>
    </w:pPr>
  </w:style>
  <w:style w:type="character" w:customStyle="1" w:styleId="10">
    <w:name w:val="标题 1 字符"/>
    <w:basedOn w:val="a0"/>
    <w:link w:val="1"/>
    <w:uiPriority w:val="9"/>
    <w:rsid w:val="00EB6ED0"/>
    <w:rPr>
      <w:b/>
      <w:bCs/>
      <w:kern w:val="44"/>
      <w:sz w:val="44"/>
      <w:szCs w:val="44"/>
    </w:rPr>
  </w:style>
  <w:style w:type="character" w:customStyle="1" w:styleId="20">
    <w:name w:val="标题 2 字符"/>
    <w:basedOn w:val="a0"/>
    <w:link w:val="2"/>
    <w:uiPriority w:val="9"/>
    <w:rsid w:val="00EB6ED0"/>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EB6ED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EB6ED0"/>
    <w:rPr>
      <w:b/>
      <w:bCs/>
      <w:kern w:val="28"/>
      <w:sz w:val="32"/>
      <w:szCs w:val="32"/>
    </w:rPr>
  </w:style>
  <w:style w:type="character" w:customStyle="1" w:styleId="30">
    <w:name w:val="标题 3 字符"/>
    <w:basedOn w:val="a0"/>
    <w:link w:val="3"/>
    <w:uiPriority w:val="9"/>
    <w:rsid w:val="00EB6ED0"/>
    <w:rPr>
      <w:b/>
      <w:bCs/>
      <w:sz w:val="32"/>
      <w:szCs w:val="32"/>
    </w:rPr>
  </w:style>
  <w:style w:type="paragraph" w:styleId="a6">
    <w:name w:val="Title"/>
    <w:basedOn w:val="a"/>
    <w:next w:val="a"/>
    <w:link w:val="a7"/>
    <w:uiPriority w:val="10"/>
    <w:qFormat/>
    <w:rsid w:val="00EB6ED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B6ED0"/>
    <w:rPr>
      <w:rFonts w:asciiTheme="majorHAnsi" w:eastAsiaTheme="majorEastAsia" w:hAnsiTheme="majorHAnsi" w:cstheme="majorBidi"/>
      <w:b/>
      <w:bCs/>
      <w:sz w:val="32"/>
      <w:szCs w:val="32"/>
    </w:rPr>
  </w:style>
  <w:style w:type="character" w:customStyle="1" w:styleId="40">
    <w:name w:val="标题 4 字符"/>
    <w:basedOn w:val="a0"/>
    <w:link w:val="4"/>
    <w:uiPriority w:val="9"/>
    <w:rsid w:val="00EB6ED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B6ED0"/>
    <w:rPr>
      <w:b/>
      <w:bCs/>
      <w:sz w:val="28"/>
      <w:szCs w:val="28"/>
    </w:rPr>
  </w:style>
  <w:style w:type="character" w:customStyle="1" w:styleId="60">
    <w:name w:val="标题 6 字符"/>
    <w:basedOn w:val="a0"/>
    <w:link w:val="6"/>
    <w:uiPriority w:val="9"/>
    <w:rsid w:val="00EB6ED0"/>
    <w:rPr>
      <w:rFonts w:asciiTheme="majorHAnsi" w:eastAsiaTheme="majorEastAsia" w:hAnsiTheme="majorHAnsi" w:cstheme="majorBidi"/>
      <w:b/>
      <w:bCs/>
      <w:sz w:val="24"/>
    </w:rPr>
  </w:style>
  <w:style w:type="character" w:customStyle="1" w:styleId="70">
    <w:name w:val="标题 7 字符"/>
    <w:basedOn w:val="a0"/>
    <w:link w:val="7"/>
    <w:uiPriority w:val="9"/>
    <w:rsid w:val="00C41A12"/>
    <w:rPr>
      <w:b/>
      <w:bCs/>
      <w:sz w:val="24"/>
    </w:rPr>
  </w:style>
  <w:style w:type="character" w:customStyle="1" w:styleId="80">
    <w:name w:val="标题 8 字符"/>
    <w:basedOn w:val="a0"/>
    <w:link w:val="8"/>
    <w:uiPriority w:val="9"/>
    <w:rsid w:val="00C41A12"/>
    <w:rPr>
      <w:rFonts w:asciiTheme="majorHAnsi" w:eastAsiaTheme="majorEastAsia" w:hAnsiTheme="majorHAnsi" w:cstheme="majorBidi"/>
      <w:sz w:val="24"/>
    </w:rPr>
  </w:style>
  <w:style w:type="character" w:customStyle="1" w:styleId="90">
    <w:name w:val="标题 9 字符"/>
    <w:basedOn w:val="a0"/>
    <w:link w:val="9"/>
    <w:uiPriority w:val="9"/>
    <w:rsid w:val="00C41A12"/>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 耳</dc:creator>
  <cp:keywords/>
  <dc:description/>
  <cp:lastModifiedBy>木 耳</cp:lastModifiedBy>
  <cp:revision>4</cp:revision>
  <dcterms:created xsi:type="dcterms:W3CDTF">2021-07-13T03:01:00Z</dcterms:created>
  <dcterms:modified xsi:type="dcterms:W3CDTF">2021-07-13T14:54:00Z</dcterms:modified>
</cp:coreProperties>
</file>